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ocumentdivnottopsection"/>
        <w:tblW w:w="1211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35"/>
        <w:gridCol w:w="35"/>
        <w:gridCol w:w="3440"/>
      </w:tblGrid>
      <w:tr w:rsidR="008C120F" w:rsidTr="008B330E">
        <w:trPr>
          <w:trHeight w:val="14649"/>
        </w:trPr>
        <w:tc>
          <w:tcPr>
            <w:tcW w:w="8635" w:type="dxa"/>
            <w:tcMar>
              <w:top w:w="5" w:type="dxa"/>
              <w:left w:w="5" w:type="dxa"/>
              <w:bottom w:w="5" w:type="dxa"/>
              <w:right w:w="105" w:type="dxa"/>
            </w:tcMar>
            <w:hideMark/>
          </w:tcPr>
          <w:tbl>
            <w:tblPr>
              <w:tblStyle w:val="documentname"/>
              <w:tblW w:w="8679" w:type="dxa"/>
              <w:tblLayout w:type="fixed"/>
              <w:tblCellMar>
                <w:left w:w="0" w:type="dxa"/>
                <w:bottom w:w="3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"/>
              <w:gridCol w:w="1844"/>
              <w:gridCol w:w="6438"/>
            </w:tblGrid>
            <w:tr w:rsidR="008C120F" w:rsidTr="008B330E">
              <w:trPr>
                <w:trHeight w:val="1597"/>
              </w:trPr>
              <w:tc>
                <w:tcPr>
                  <w:tcW w:w="397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:rsidR="008C120F" w:rsidRDefault="004C145A"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72"/>
                      <w:szCs w:val="72"/>
                    </w:rPr>
                    <w:t> </w:t>
                  </w:r>
                </w:p>
              </w:tc>
              <w:tc>
                <w:tcPr>
                  <w:tcW w:w="1844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8C120F" w:rsidRDefault="004C145A">
                  <w:pP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72"/>
                      <w:szCs w:val="72"/>
                    </w:rPr>
                  </w:pPr>
                  <w:r>
                    <w:rPr>
                      <w:rStyle w:val="documentmonogram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72"/>
                      <w:szCs w:val="72"/>
                    </w:rPr>
                    <w:drawing>
                      <wp:inline distT="0" distB="0" distL="0" distR="0" wp14:anchorId="3C1AA2BB" wp14:editId="64E1A6D0">
                        <wp:extent cx="1104160" cy="1104160"/>
                        <wp:effectExtent l="0" t="0" r="1270" b="127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1104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38" w:type="dxa"/>
                  <w:tcMar>
                    <w:top w:w="5" w:type="dxa"/>
                    <w:left w:w="125" w:type="dxa"/>
                    <w:bottom w:w="5" w:type="dxa"/>
                    <w:right w:w="5" w:type="dxa"/>
                  </w:tcMar>
                  <w:hideMark/>
                </w:tcPr>
                <w:p w:rsidR="008C120F" w:rsidRPr="00EF0D79" w:rsidRDefault="004C145A">
                  <w:pPr>
                    <w:spacing w:line="930" w:lineRule="exact"/>
                    <w:rPr>
                      <w:rStyle w:val="documentmonogram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72"/>
                      <w:szCs w:val="72"/>
                    </w:rPr>
                  </w:pPr>
                  <w:r w:rsidRPr="00EF0D79">
                    <w:rPr>
                      <w:rStyle w:val="documentword-break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72"/>
                      <w:szCs w:val="72"/>
                    </w:rPr>
                    <w:t>Braden</w:t>
                  </w:r>
                  <w:r w:rsidRPr="00EF0D79">
                    <w:rPr>
                      <w:rStyle w:val="documenttxtBold"/>
                      <w:rFonts w:ascii="Century Gothic" w:eastAsia="Century Gothic" w:hAnsi="Century Gothic" w:cs="Century Gothic"/>
                      <w:color w:val="373D48"/>
                      <w:sz w:val="72"/>
                      <w:szCs w:val="72"/>
                    </w:rPr>
                    <w:t xml:space="preserve"> </w:t>
                  </w:r>
                  <w:proofErr w:type="spellStart"/>
                  <w:r w:rsidRPr="00EF0D79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72"/>
                      <w:szCs w:val="72"/>
                    </w:rPr>
                    <w:t>Gerace</w:t>
                  </w:r>
                  <w:proofErr w:type="spellEnd"/>
                  <w:r w:rsidRPr="00EF0D79">
                    <w:rPr>
                      <w:rStyle w:val="documenttxtBold"/>
                      <w:rFonts w:ascii="Century Gothic" w:eastAsia="Century Gothic" w:hAnsi="Century Gothic" w:cs="Century Gothic"/>
                      <w:color w:val="373D48"/>
                      <w:sz w:val="72"/>
                      <w:szCs w:val="72"/>
                    </w:rPr>
                    <w:t xml:space="preserve"> </w:t>
                  </w:r>
                </w:p>
              </w:tc>
            </w:tr>
          </w:tbl>
          <w:p w:rsidR="008C120F" w:rsidRDefault="008C120F">
            <w:pPr>
              <w:rPr>
                <w:vanish/>
              </w:rPr>
            </w:pPr>
          </w:p>
          <w:p w:rsidR="008C120F" w:rsidRDefault="008C120F">
            <w:pPr>
              <w:spacing w:line="440" w:lineRule="exact"/>
            </w:pPr>
          </w:p>
          <w:tbl>
            <w:tblPr>
              <w:tblStyle w:val="documentleft-boxsection"/>
              <w:tblW w:w="8613" w:type="dxa"/>
              <w:tblLayout w:type="fixed"/>
              <w:tblCellMar>
                <w:top w:w="14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76"/>
              <w:gridCol w:w="6637"/>
            </w:tblGrid>
            <w:tr w:rsidR="008C120F" w:rsidRPr="005C6827" w:rsidTr="008B330E">
              <w:trPr>
                <w:trHeight w:val="1559"/>
              </w:trPr>
              <w:tc>
                <w:tcPr>
                  <w:tcW w:w="1976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8C120F" w:rsidP="002C0F1B">
                  <w:pPr>
                    <w:pStyle w:val="documentleft-boxleftmargincellParagraph"/>
                    <w:ind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6637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4C145A" w:rsidP="002C0F1B">
                  <w:pPr>
                    <w:pStyle w:val="documentleft-boxheading"/>
                    <w:pBdr>
                      <w:bottom w:val="none" w:sz="0" w:space="10" w:color="auto"/>
                    </w:pBdr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  <w:u w:val="single"/>
                    </w:rPr>
                  </w:pPr>
                  <w:r w:rsidRPr="005C6827"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0"/>
                      <w:szCs w:val="20"/>
                      <w:u w:val="single"/>
                    </w:rPr>
                    <w:drawing>
                      <wp:anchor distT="0" distB="0" distL="114300" distR="114300" simplePos="0" relativeHeight="251648000" behindDoc="0" locked="0" layoutInCell="1" allowOverlap="1" wp14:anchorId="3FC97352" wp14:editId="2E59F100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-114300</wp:posOffset>
                        </wp:positionV>
                        <wp:extent cx="368466" cy="368677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C6827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  <w:u w:val="single"/>
                    </w:rPr>
                    <w:t>Summary</w:t>
                  </w:r>
                </w:p>
                <w:tbl>
                  <w:tblPr>
                    <w:tblStyle w:val="documentleft-boxparagraphwrapperdivtwocolpara"/>
                    <w:tblW w:w="663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18"/>
                    <w:gridCol w:w="6115"/>
                  </w:tblGrid>
                  <w:tr w:rsidR="008C120F" w:rsidRPr="005C6827" w:rsidTr="008B330E">
                    <w:trPr>
                      <w:trHeight w:val="1094"/>
                    </w:trPr>
                    <w:tc>
                      <w:tcPr>
                        <w:tcW w:w="518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4C145A" w:rsidP="002C0F1B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5C6827"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4B7F492B" wp14:editId="6D26CAFD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6115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4C145A" w:rsidP="00285396">
                        <w:pPr>
                          <w:pStyle w:val="p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Game </w:t>
                        </w:r>
                        <w:r w:rsidR="004F5040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&amp; Software </w:t>
                        </w:r>
                        <w:r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Developer with </w:t>
                        </w:r>
                        <w:r w:rsidR="000701FD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2+ years of experience</w:t>
                        </w:r>
                        <w:r w:rsidR="00285396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in Unity and C#</w:t>
                        </w:r>
                        <w:r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="003F387B"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285396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Certified</w:t>
                        </w:r>
                        <w:r w:rsidR="000701FD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in </w:t>
                        </w:r>
                        <w:r w:rsidR="00F07727"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C# and Java.</w:t>
                        </w:r>
                        <w:r w:rsidR="00045A7B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285396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Experienced</w:t>
                        </w:r>
                        <w:r w:rsidR="00045A7B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in app development and web development</w:t>
                        </w:r>
                        <w:r w:rsidRPr="005C6827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="00045A7B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543129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Diploma in Music Industry Arts and Certificate in Business Admin</w:t>
                        </w:r>
                        <w:r w:rsidR="00045A7B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="00285396"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Always striving to be better.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8C120F" w:rsidRPr="005C6827" w:rsidRDefault="008C120F" w:rsidP="002C0F1B">
            <w:pPr>
              <w:rPr>
                <w:vanish/>
                <w:sz w:val="20"/>
                <w:szCs w:val="20"/>
              </w:rPr>
            </w:pPr>
          </w:p>
          <w:tbl>
            <w:tblPr>
              <w:tblStyle w:val="documentleft-boxsection"/>
              <w:tblW w:w="8339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76"/>
              <w:gridCol w:w="6363"/>
            </w:tblGrid>
            <w:tr w:rsidR="008C120F" w:rsidRPr="005C6827" w:rsidTr="002861AF">
              <w:trPr>
                <w:trHeight w:val="7551"/>
              </w:trPr>
              <w:tc>
                <w:tcPr>
                  <w:tcW w:w="1976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FE3ABC" w:rsidP="002C0F1B">
                  <w:pPr>
                    <w:pStyle w:val="documentleft-boxleftmargincellParagraph"/>
                    <w:ind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5C6827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310DBEB" wp14:editId="78D1A78D">
                            <wp:simplePos x="0" y="0"/>
                            <wp:positionH relativeFrom="column">
                              <wp:posOffset>406400</wp:posOffset>
                            </wp:positionH>
                            <wp:positionV relativeFrom="paragraph">
                              <wp:posOffset>3482975</wp:posOffset>
                            </wp:positionV>
                            <wp:extent cx="847725" cy="482600"/>
                            <wp:effectExtent l="0" t="0" r="0" b="0"/>
                            <wp:wrapNone/>
                            <wp:docPr id="8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E3ABC" w:rsidRDefault="00FE3ABC" w:rsidP="00FE3ABC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2020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6" style="position:absolute;margin-left:32pt;margin-top:274.25pt;width:66.7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" stroked="f">
                            <v:fill opacity="0"/>
                            <v:textbox style="mso-fit-shape-to-text:t" inset="0,0,0,0">
                              <w:txbxContent>
                                <w:p w:rsidR="00FE3ABC" w:rsidRDefault="00FE3ABC" w:rsidP="00FE3ABC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86B6E" w:rsidRPr="005C6827">
                    <w:rPr>
                      <w:rStyle w:val="documentleft-boxspandateswrapper"/>
                      <w:rFonts w:ascii="Century Gothic" w:eastAsia="Century Gothic" w:hAnsi="Century Gothic" w:cs="Century Gothic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2096" behindDoc="0" locked="0" layoutInCell="1" allowOverlap="1" wp14:anchorId="1E15CB01" wp14:editId="4519A5BA">
                        <wp:simplePos x="0" y="0"/>
                        <wp:positionH relativeFrom="column">
                          <wp:posOffset>1191260</wp:posOffset>
                        </wp:positionH>
                        <wp:positionV relativeFrom="paragraph">
                          <wp:posOffset>1697990</wp:posOffset>
                        </wp:positionV>
                        <wp:extent cx="101600" cy="101600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86B6E" w:rsidRPr="005C6827">
                    <w:rPr>
                      <w:rStyle w:val="documentleft-boxspandateswrapper"/>
                      <w:rFonts w:ascii="Century Gothic" w:eastAsia="Century Gothic" w:hAnsi="Century Gothic" w:cs="Century Gothic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3120" behindDoc="0" locked="0" layoutInCell="1" allowOverlap="1" wp14:anchorId="03F7AB8A" wp14:editId="4F7C6DE0">
                        <wp:simplePos x="0" y="0"/>
                        <wp:positionH relativeFrom="column">
                          <wp:posOffset>1191260</wp:posOffset>
                        </wp:positionH>
                        <wp:positionV relativeFrom="paragraph">
                          <wp:posOffset>2679700</wp:posOffset>
                        </wp:positionV>
                        <wp:extent cx="101600" cy="101600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86B6E" w:rsidRPr="005C6827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739012AC" wp14:editId="79294AB0">
                            <wp:simplePos x="0" y="0"/>
                            <wp:positionH relativeFrom="column">
                              <wp:posOffset>368300</wp:posOffset>
                            </wp:positionH>
                            <wp:positionV relativeFrom="paragraph">
                              <wp:posOffset>2571750</wp:posOffset>
                            </wp:positionV>
                            <wp:extent cx="847725" cy="482600"/>
                            <wp:effectExtent l="0" t="0" r="0" b="0"/>
                            <wp:wrapNone/>
                            <wp:docPr id="5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C120F" w:rsidRDefault="00FE3ABC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2020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_x0000_s1027" style="position:absolute;margin-left:29pt;margin-top:202.5pt;width:66.75pt;height: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" stroked="f">
                            <v:fill opacity="0"/>
                            <v:textbox style="mso-fit-shape-to-text:t" inset="0,0,0,0">
                              <w:txbxContent>
                                <w:p w:rsidR="008C120F" w:rsidRDefault="00FE3ABC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86B6E" w:rsidRPr="005C6827">
                    <w:rPr>
                      <w:rStyle w:val="documentleft-boxspandateswrapper"/>
                      <w:rFonts w:ascii="Century Gothic" w:eastAsia="Century Gothic" w:hAnsi="Century Gothic" w:cs="Century Gothic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1072" behindDoc="0" locked="0" layoutInCell="1" allowOverlap="1" wp14:anchorId="40234C08" wp14:editId="25289FC1">
                        <wp:simplePos x="0" y="0"/>
                        <wp:positionH relativeFrom="column">
                          <wp:posOffset>1193800</wp:posOffset>
                        </wp:positionH>
                        <wp:positionV relativeFrom="paragraph">
                          <wp:posOffset>545465</wp:posOffset>
                        </wp:positionV>
                        <wp:extent cx="101600" cy="101600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86B6E" w:rsidRPr="005C6827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22858894" wp14:editId="77D56AF5">
                            <wp:simplePos x="0" y="0"/>
                            <wp:positionH relativeFrom="column">
                              <wp:posOffset>349250</wp:posOffset>
                            </wp:positionH>
                            <wp:positionV relativeFrom="paragraph">
                              <wp:posOffset>1485900</wp:posOffset>
                            </wp:positionV>
                            <wp:extent cx="828675" cy="482600"/>
                            <wp:effectExtent l="0" t="0" r="0" b="0"/>
                            <wp:wrapNone/>
                            <wp:docPr id="6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8675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C120F" w:rsidRDefault="00FE3ABC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2021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" o:spid="_x0000_s1028" style="position:absolute;margin-left:27.5pt;margin-top:117pt;width:65.25pt;height:3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" stroked="f">
                            <v:fill opacity="0"/>
                            <v:textbox style="mso-fit-shape-to-text:t" inset="0,0,0,0">
                              <w:txbxContent>
                                <w:p w:rsidR="008C120F" w:rsidRDefault="00FE3ABC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2021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A4CCF" w:rsidRPr="005C6827"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0"/>
                      <w:szCs w:val="20"/>
                    </w:rPr>
                    <w:drawing>
                      <wp:anchor distT="0" distB="0" distL="114300" distR="114300" simplePos="0" relativeHeight="251650048" behindDoc="0" locked="0" layoutInCell="1" allowOverlap="1" wp14:anchorId="517526FF" wp14:editId="1665F75B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38100</wp:posOffset>
                        </wp:positionV>
                        <wp:extent cx="368300" cy="368300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300" cy="36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A4CCF" w:rsidRPr="005C6827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60CF150E" wp14:editId="0367A05E">
                            <wp:simplePos x="0" y="0"/>
                            <wp:positionH relativeFrom="column">
                              <wp:posOffset>330200</wp:posOffset>
                            </wp:positionH>
                            <wp:positionV relativeFrom="paragraph">
                              <wp:posOffset>458470</wp:posOffset>
                            </wp:positionV>
                            <wp:extent cx="847725" cy="482600"/>
                            <wp:effectExtent l="0" t="0" r="0" b="0"/>
                            <wp:wrapNone/>
                            <wp:docPr id="7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C120F" w:rsidRDefault="00FE3ABC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2021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8" o:spid="_x0000_s1029" style="position:absolute;margin-left:26pt;margin-top:36.1pt;width:66.75pt;height:3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" stroked="f">
                            <v:fill opacity="0"/>
                            <v:textbox style="mso-fit-shape-to-text:t" inset="0,0,0,0">
                              <w:txbxContent>
                                <w:p w:rsidR="008C120F" w:rsidRDefault="00FE3ABC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2021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363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146792" w:rsidP="002C0F1B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  <w:u w:val="single"/>
                    </w:rPr>
                  </w:pP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  <w:u w:val="single"/>
                    </w:rPr>
                    <w:t>My Work</w:t>
                  </w:r>
                </w:p>
                <w:tbl>
                  <w:tblPr>
                    <w:tblStyle w:val="documentleft-boxsectionexpreducparagraphwrapperparagraphtwocolpara"/>
                    <w:tblW w:w="646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4"/>
                    <w:gridCol w:w="5960"/>
                  </w:tblGrid>
                  <w:tr w:rsidR="008C120F" w:rsidRPr="005C6827" w:rsidTr="002861AF">
                    <w:trPr>
                      <w:trHeight w:val="1494"/>
                    </w:trPr>
                    <w:tc>
                      <w:tcPr>
                        <w:tcW w:w="504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8C120F" w:rsidP="002C0F1B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146792" w:rsidP="00146792">
                        <w:pPr>
                          <w:pStyle w:val="documentpaddedline"/>
                          <w:spacing w:line="360" w:lineRule="auto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Bubbler - </w:t>
                        </w:r>
                        <w:hyperlink r:id="rId12" w:history="1">
                          <w:r w:rsidRPr="00146792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https://poubo</w:t>
                          </w:r>
                          <w:r w:rsidRPr="00146792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m</w:t>
                          </w:r>
                          <w:r w:rsidRPr="00146792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.itch.io/bubbler</w:t>
                          </w:r>
                        </w:hyperlink>
                      </w:p>
                      <w:p w:rsidR="008C120F" w:rsidRDefault="00146792" w:rsidP="00146792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76" w:lineRule="auto"/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79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  <w:t>Bub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  <w:t>bler is an Arcade/Survival game developed</w:t>
                        </w:r>
                        <w:r w:rsidR="009C231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  <w:t xml:space="preserve"> for WebGL</w:t>
                        </w:r>
                        <w:bookmarkStart w:id="0" w:name="_GoBack"/>
                        <w:bookmarkEnd w:id="0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  <w:t xml:space="preserve"> using Unity2D and C#.</w:t>
                        </w:r>
                      </w:p>
                      <w:p w:rsidR="002861AF" w:rsidRPr="002861AF" w:rsidRDefault="00486B6E" w:rsidP="009C2319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76" w:lineRule="auto"/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0"/>
                            <w:szCs w:val="20"/>
                          </w:rPr>
                          <w:t>Absorb smaller bubbles to grow, and dodge bigger bubbles or you’ll pop!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vanish/>
                      <w:sz w:val="20"/>
                      <w:szCs w:val="20"/>
                    </w:rPr>
                  </w:pPr>
                </w:p>
                <w:tbl>
                  <w:tblPr>
                    <w:tblStyle w:val="documentleft-boxsectionexpreducparagraphwrapperparagraphtwocolpara"/>
                    <w:tblW w:w="6469" w:type="dxa"/>
                    <w:tblLayout w:type="fixed"/>
                    <w:tblCellMar>
                      <w:top w:w="30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21"/>
                    <w:gridCol w:w="5948"/>
                  </w:tblGrid>
                  <w:tr w:rsidR="008C120F" w:rsidRPr="005C6827" w:rsidTr="002861AF">
                    <w:trPr>
                      <w:trHeight w:val="1302"/>
                    </w:trPr>
                    <w:tc>
                      <w:tcPr>
                        <w:tcW w:w="521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8C120F" w:rsidP="002C0F1B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48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486B6E" w:rsidP="00486B6E">
                        <w:pPr>
                          <w:pStyle w:val="documentpaddedline"/>
                          <w:spacing w:line="360" w:lineRule="auto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Simple TD - </w:t>
                        </w:r>
                        <w:hyperlink r:id="rId13" w:history="1">
                          <w:r w:rsidRPr="00486B6E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https://poubom.itc</w:t>
                          </w:r>
                          <w:r w:rsidRPr="00486B6E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h</w:t>
                          </w:r>
                          <w:r w:rsidRPr="00486B6E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.io/simple-td</w:t>
                          </w:r>
                        </w:hyperlink>
                      </w:p>
                      <w:p w:rsidR="002861AF" w:rsidRDefault="002861AF" w:rsidP="002861AF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00" w:right="302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Simple TD is a Tower Defense game developed</w:t>
                        </w:r>
                        <w:r w:rsidR="009C231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for PC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using Unity3D and C#.</w:t>
                        </w:r>
                      </w:p>
                      <w:p w:rsidR="002861AF" w:rsidRPr="002861AF" w:rsidRDefault="002861AF" w:rsidP="009C2319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00" w:right="302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Build turrets and defend your castle while gathering resources to upgrade your board!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vanish/>
                      <w:sz w:val="20"/>
                      <w:szCs w:val="20"/>
                    </w:rPr>
                  </w:pP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30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86"/>
                    <w:gridCol w:w="5750"/>
                  </w:tblGrid>
                  <w:tr w:rsidR="008C120F" w:rsidRPr="005C6827" w:rsidTr="002861AF">
                    <w:trPr>
                      <w:trHeight w:val="1032"/>
                    </w:trPr>
                    <w:tc>
                      <w:tcPr>
                        <w:tcW w:w="486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8C120F" w:rsidP="002C0F1B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750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486B6E" w:rsidP="00486B6E">
                        <w:pPr>
                          <w:pStyle w:val="documentpaddedline"/>
                          <w:spacing w:line="360" w:lineRule="auto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Cube Dancer</w:t>
                        </w:r>
                        <w:r w:rsidR="00FE3ABC">
                          <w:rPr>
                            <w:rStyle w:val="documenttxtBold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 xml:space="preserve"> - </w:t>
                        </w:r>
                        <w:hyperlink r:id="rId14" w:history="1">
                          <w:r w:rsidR="00FE3ABC" w:rsidRPr="00FE3ABC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https://bit.l</w:t>
                          </w:r>
                          <w:r w:rsidR="00FE3ABC" w:rsidRPr="00FE3ABC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y</w:t>
                          </w:r>
                          <w:r w:rsidR="00FE3ABC" w:rsidRPr="00FE3ABC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/3qVxiCR</w:t>
                          </w:r>
                        </w:hyperlink>
                      </w:p>
                      <w:p w:rsidR="00A54FB6" w:rsidRDefault="00486B6E" w:rsidP="00BA4B1B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Cube Dancer is a mobile Platformer game developed using Unity3D and C#.</w:t>
                        </w:r>
                      </w:p>
                      <w:p w:rsidR="002861AF" w:rsidRPr="002861AF" w:rsidRDefault="00FE3ABC" w:rsidP="002861AF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360" w:lineRule="auto"/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Navigate through obstacles and slide to the finish.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vanish/>
                      <w:sz w:val="20"/>
                      <w:szCs w:val="20"/>
                    </w:rPr>
                  </w:pP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30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83"/>
                    <w:gridCol w:w="5706"/>
                  </w:tblGrid>
                  <w:tr w:rsidR="008C120F" w:rsidRPr="005C6827" w:rsidTr="002861AF">
                    <w:trPr>
                      <w:trHeight w:val="951"/>
                    </w:trPr>
                    <w:tc>
                      <w:tcPr>
                        <w:tcW w:w="483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4C145A" w:rsidP="002C0F1B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  <w:r w:rsidRPr="005C6827"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noProof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742EC5DA" wp14:editId="41693B80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5" name="Picture 10001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5706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5C6827" w:rsidRDefault="00FE3ABC" w:rsidP="00FE3ABC">
                        <w:pPr>
                          <w:pStyle w:val="divdocumentli"/>
                          <w:spacing w:line="360" w:lineRule="auto"/>
                          <w:ind w:right="300"/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  <w:t xml:space="preserve">Freelance Developer </w:t>
                        </w:r>
                        <w:r w:rsidR="002861AF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  <w:t>Poubom</w:t>
                        </w:r>
                        <w:proofErr w:type="spellEnd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color w:val="000000"/>
                            <w:sz w:val="20"/>
                            <w:szCs w:val="20"/>
                          </w:rPr>
                          <w:t xml:space="preserve"> Studio</w:t>
                        </w:r>
                      </w:p>
                      <w:p w:rsidR="00BE0956" w:rsidRPr="00FE3ABC" w:rsidRDefault="00FE3ABC" w:rsidP="00FE3ABC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76" w:lineRule="auto"/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Developed games for clients as a freelance game developer.</w:t>
                        </w:r>
                      </w:p>
                      <w:p w:rsidR="00FE3ABC" w:rsidRPr="005C6827" w:rsidRDefault="00BA4B1B" w:rsidP="00BE0956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ind w:left="300" w:right="300" w:hanging="3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0"/>
                            <w:szCs w:val="20"/>
                          </w:rPr>
                          <w:t>Accommodated requests and met deadlines.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vanish/>
                      <w:sz w:val="20"/>
                      <w:szCs w:val="20"/>
                    </w:rPr>
                  </w:pPr>
                </w:p>
                <w:p w:rsidR="008C120F" w:rsidRPr="005C6827" w:rsidRDefault="008C120F" w:rsidP="002C0F1B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8C120F" w:rsidRPr="005C6827" w:rsidRDefault="008C120F" w:rsidP="002C0F1B">
            <w:pPr>
              <w:rPr>
                <w:vanish/>
                <w:sz w:val="20"/>
                <w:szCs w:val="20"/>
              </w:rPr>
            </w:pPr>
          </w:p>
          <w:tbl>
            <w:tblPr>
              <w:tblStyle w:val="documentleft-boxsection"/>
              <w:tblW w:w="8613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76"/>
              <w:gridCol w:w="6637"/>
            </w:tblGrid>
            <w:tr w:rsidR="008C120F" w:rsidRPr="005C6827" w:rsidTr="008B330E">
              <w:trPr>
                <w:trHeight w:val="2357"/>
              </w:trPr>
              <w:tc>
                <w:tcPr>
                  <w:tcW w:w="1976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C20BB4" w:rsidP="002C0F1B">
                  <w:pPr>
                    <w:pStyle w:val="documentleft-boxleftmargincellParagraph"/>
                    <w:ind w:right="300"/>
                    <w:rPr>
                      <w:rStyle w:val="documentleft-boxleftmargincell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C20BB4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6D1442D" wp14:editId="55315EC5">
                            <wp:simplePos x="0" y="0"/>
                            <wp:positionH relativeFrom="column">
                              <wp:posOffset>346710</wp:posOffset>
                            </wp:positionH>
                            <wp:positionV relativeFrom="paragraph">
                              <wp:posOffset>466725</wp:posOffset>
                            </wp:positionV>
                            <wp:extent cx="990600" cy="482600"/>
                            <wp:effectExtent l="0" t="0" r="0" b="0"/>
                            <wp:wrapNone/>
                            <wp:docPr id="2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C120F" w:rsidRDefault="005C6827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06/2019 -</w:t>
                                        </w:r>
                                      </w:p>
                                      <w:p w:rsidR="005C6827" w:rsidRDefault="00CF646B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09</w:t>
                                        </w:r>
                                        <w:r w:rsidR="005C6827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/2021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" o:spid="_x0000_s1030" style="position:absolute;margin-left:27.3pt;margin-top:36.75pt;width:7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" stroked="f">
                            <v:fill opacity="0"/>
                            <v:textbox style="mso-fit-shape-to-text:t" inset="0,0,0,0">
                              <w:txbxContent>
                                <w:p w:rsidR="008C120F" w:rsidRDefault="005C6827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06/2019 -</w:t>
                                  </w:r>
                                </w:p>
                                <w:p w:rsidR="005C6827" w:rsidRDefault="00CF646B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 w:rsidR="005C6827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/2021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C6827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20D7F1C" wp14:editId="3AD24351">
                            <wp:simplePos x="0" y="0"/>
                            <wp:positionH relativeFrom="column">
                              <wp:posOffset>349250</wp:posOffset>
                            </wp:positionH>
                            <wp:positionV relativeFrom="paragraph">
                              <wp:posOffset>1012825</wp:posOffset>
                            </wp:positionV>
                            <wp:extent cx="828675" cy="482600"/>
                            <wp:effectExtent l="0" t="0" r="0" b="0"/>
                            <wp:wrapNone/>
                            <wp:docPr id="9" name="Rectangl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8675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C6827" w:rsidRDefault="005C6827" w:rsidP="005C6827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 xml:space="preserve">09/2016 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 xml:space="preserve"> 05/2018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_x0000_s1031" style="position:absolute;margin-left:27.5pt;margin-top:79.75pt;width:65.2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" stroked="f">
                            <v:fill opacity="0"/>
                            <v:textbox style="mso-fit-shape-to-text:t" inset="0,0,0,0">
                              <w:txbxContent>
                                <w:p w:rsidR="005C6827" w:rsidRDefault="005C6827" w:rsidP="005C6827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 xml:space="preserve">09/2016 </w:t>
                                  </w:r>
                                  <w:r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 xml:space="preserve"> 05/2018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20BB4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F6D54B7" wp14:editId="1057C59A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1577340</wp:posOffset>
                            </wp:positionV>
                            <wp:extent cx="990600" cy="482600"/>
                            <wp:effectExtent l="0" t="0" r="0" b="0"/>
                            <wp:wrapNone/>
                            <wp:docPr id="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0600" cy="48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C120F" w:rsidRDefault="009D09F1">
                                        <w:pPr>
                                          <w:spacing w:line="38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09/</w:t>
                                        </w:r>
                                        <w:r w:rsidR="0088466C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 xml:space="preserve">2014 </w:t>
                                        </w:r>
                                        <w:r w:rsidR="0088466C">
                                          <w:rPr>
                                            <w:rStyle w:val="documentleft-boxspan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r w:rsidR="00C5070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color w:val="343434"/>
                                            <w:sz w:val="22"/>
                                            <w:szCs w:val="22"/>
                                          </w:rPr>
                                          <w:t>05/2015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7" o:spid="_x0000_s1032" style="position:absolute;margin-left:28.8pt;margin-top:124.2pt;width:7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" stroked="f">
                            <v:fill opacity="0"/>
                            <v:textbox style="mso-fit-shape-to-text:t" inset="0,0,0,0">
                              <w:txbxContent>
                                <w:p w:rsidR="008C120F" w:rsidRDefault="009D09F1">
                                  <w:pPr>
                                    <w:spacing w:line="380" w:lineRule="atLeast"/>
                                    <w:ind w:right="300"/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09/</w:t>
                                  </w:r>
                                  <w:r w:rsidR="0088466C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 xml:space="preserve">2014 </w:t>
                                  </w:r>
                                  <w:r w:rsidR="0088466C">
                                    <w:rPr>
                                      <w:rStyle w:val="documentleft-boxspandateswrapper"/>
                                      <w:rFonts w:ascii="Century Gothic" w:eastAsia="Century Gothic" w:hAnsi="Century Gothic" w:cs="Century Gothic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C50703"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  <w:color w:val="343434"/>
                                      <w:sz w:val="22"/>
                                      <w:szCs w:val="22"/>
                                    </w:rPr>
                                    <w:t>05/2015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C6827"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1244659D" wp14:editId="64FAE225">
                        <wp:simplePos x="0" y="0"/>
                        <wp:positionH relativeFrom="column">
                          <wp:posOffset>1038225</wp:posOffset>
                        </wp:positionH>
                        <wp:positionV relativeFrom="paragraph">
                          <wp:posOffset>19050</wp:posOffset>
                        </wp:positionV>
                        <wp:extent cx="368300" cy="368300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300" cy="36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C6827">
                    <w:rPr>
                      <w:rStyle w:val="documentleft-boxspandateswrapper"/>
                      <w:rFonts w:ascii="Century Gothic" w:eastAsia="Century Gothic" w:hAnsi="Century Gothic" w:cs="Century Gothic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07C2826E" wp14:editId="4C127965">
                        <wp:simplePos x="0" y="0"/>
                        <wp:positionH relativeFrom="column">
                          <wp:posOffset>1200785</wp:posOffset>
                        </wp:positionH>
                        <wp:positionV relativeFrom="paragraph">
                          <wp:posOffset>1098550</wp:posOffset>
                        </wp:positionV>
                        <wp:extent cx="101600" cy="101600"/>
                        <wp:effectExtent l="0" t="0" r="0" b="0"/>
                        <wp:wrapNone/>
                        <wp:docPr id="12" name="Picture 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20BB4">
                    <w:rPr>
                      <w:rStyle w:val="documentleft-boxspandateswrapper"/>
                      <w:rFonts w:ascii="Century Gothic" w:eastAsia="Century Gothic" w:hAnsi="Century Gothic" w:cs="Century Gothic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67456" behindDoc="0" locked="0" layoutInCell="1" allowOverlap="1" wp14:anchorId="7BC803CF" wp14:editId="43472086">
                        <wp:simplePos x="0" y="0"/>
                        <wp:positionH relativeFrom="column">
                          <wp:posOffset>1191260</wp:posOffset>
                        </wp:positionH>
                        <wp:positionV relativeFrom="paragraph">
                          <wp:posOffset>1653540</wp:posOffset>
                        </wp:positionV>
                        <wp:extent cx="101600" cy="101600"/>
                        <wp:effectExtent l="0" t="0" r="0" b="0"/>
                        <wp:wrapNone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637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:rsidR="008C120F" w:rsidRPr="005C6827" w:rsidRDefault="004C145A" w:rsidP="002C0F1B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  <w:u w:val="single"/>
                    </w:rPr>
                  </w:pPr>
                  <w:r w:rsidRPr="005C6827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  <w:u w:val="single"/>
                    </w:rPr>
                    <w:t>Education</w:t>
                  </w:r>
                </w:p>
                <w:tbl>
                  <w:tblPr>
                    <w:tblStyle w:val="documentleft-boxsectionexpreducparagraphwrapperparagraphtwocolpara"/>
                    <w:tblW w:w="60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2"/>
                    <w:gridCol w:w="5578"/>
                  </w:tblGrid>
                  <w:tr w:rsidR="008C120F" w:rsidRPr="00C20BB4" w:rsidTr="00C20BB4">
                    <w:trPr>
                      <w:trHeight w:val="780"/>
                    </w:trPr>
                    <w:tc>
                      <w:tcPr>
                        <w:tcW w:w="472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C20BB4" w:rsidRDefault="004C145A" w:rsidP="005C6827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1AB78621" wp14:editId="0DA1647A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1" name="Picture 10002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5578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5C6827" w:rsidRPr="00C20BB4" w:rsidRDefault="005C6827" w:rsidP="005C6827">
                        <w:pPr>
                          <w:pStyle w:val="documenttxtBoldParagraph"/>
                          <w:spacing w:after="80"/>
                          <w:ind w:right="300"/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>Unity Junior Programmer Certificate</w:t>
                        </w:r>
                      </w:p>
                      <w:p w:rsidR="00C20BB4" w:rsidRPr="00C20BB4" w:rsidRDefault="005C6827" w:rsidP="005C6827">
                        <w:pPr>
                          <w:pStyle w:val="documenttxtBoldParagraph"/>
                          <w:spacing w:after="80"/>
                          <w:ind w:right="300"/>
                          <w:rPr>
                            <w:rStyle w:val="documentdegree"/>
                            <w:rFonts w:ascii="Century Gothic" w:eastAsia="Century Gothic" w:hAnsi="Century Gothic" w:cs="Century Gothic"/>
                            <w:b w:val="0"/>
                            <w:color w:val="000000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documentdegree"/>
                            <w:rFonts w:ascii="Century Gothic" w:eastAsia="Century Gothic" w:hAnsi="Century Gothic" w:cs="Century Gothic"/>
                            <w:b w:val="0"/>
                            <w:color w:val="000000"/>
                            <w:sz w:val="18"/>
                            <w:szCs w:val="18"/>
                          </w:rPr>
                          <w:t>Unity Learn - Online</w:t>
                        </w:r>
                      </w:p>
                      <w:p w:rsidR="00C20BB4" w:rsidRPr="00C20BB4" w:rsidRDefault="00C20BB4" w:rsidP="005C6827">
                        <w:pPr>
                          <w:pStyle w:val="documenttxtBoldParagraph"/>
                          <w:spacing w:after="80"/>
                          <w:ind w:right="300"/>
                          <w:rPr>
                            <w:rStyle w:val="documentdegree"/>
                            <w:rFonts w:ascii="Century Gothic" w:eastAsia="Century Gothic" w:hAnsi="Century Gothic" w:cs="Century Gothic"/>
                            <w:b w:val="0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C6827" w:rsidRPr="00C20BB4" w:rsidRDefault="005C6827" w:rsidP="005C6827">
                        <w:pPr>
                          <w:pStyle w:val="documenttxtBoldParagraph"/>
                          <w:spacing w:after="80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>Music Industry Arts Diploma</w:t>
                        </w:r>
                      </w:p>
                      <w:p w:rsidR="008C120F" w:rsidRPr="00C20BB4" w:rsidRDefault="005C6827" w:rsidP="005C6827">
                        <w:pPr>
                          <w:pStyle w:val="documentpaddedline"/>
                          <w:spacing w:after="100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C20B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>Fanshawe</w:t>
                        </w:r>
                        <w:proofErr w:type="spellEnd"/>
                        <w:r w:rsidRPr="00C20B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 xml:space="preserve"> College - London, ON</w:t>
                        </w:r>
                      </w:p>
                    </w:tc>
                  </w:tr>
                </w:tbl>
                <w:p w:rsidR="008C120F" w:rsidRPr="00C20BB4" w:rsidRDefault="008C120F" w:rsidP="005C6827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Style w:val="documentleft-boxsectionexpreducparagraphwrapperparagraphtwocolpara"/>
                    <w:tblW w:w="6140" w:type="dxa"/>
                    <w:tblLayout w:type="fixed"/>
                    <w:tblCellMar>
                      <w:top w:w="30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80"/>
                    <w:gridCol w:w="5660"/>
                  </w:tblGrid>
                  <w:tr w:rsidR="008C120F" w:rsidRPr="00C20BB4" w:rsidTr="005C6827">
                    <w:trPr>
                      <w:trHeight w:val="321"/>
                    </w:trPr>
                    <w:tc>
                      <w:tcPr>
                        <w:tcW w:w="480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C20BB4" w:rsidRDefault="008C120F" w:rsidP="005C6827">
                        <w:pPr>
                          <w:ind w:right="300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60" w:type="dxa"/>
                        <w:tcMar>
                          <w:top w:w="30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8C120F" w:rsidRPr="00C20BB4" w:rsidRDefault="004C145A" w:rsidP="005C6827">
                        <w:pPr>
                          <w:pStyle w:val="documenttxtBoldParagraph"/>
                          <w:spacing w:after="80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 xml:space="preserve">Business Administration </w:t>
                        </w:r>
                        <w:r w:rsidR="00C50703" w:rsidRPr="00C20BB4">
                          <w:rPr>
                            <w:rStyle w:val="documentdegree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>Certificate</w:t>
                        </w:r>
                      </w:p>
                      <w:p w:rsidR="008C120F" w:rsidRPr="00C20BB4" w:rsidRDefault="004C145A" w:rsidP="005C6827">
                        <w:pPr>
                          <w:pStyle w:val="documentpaddedline"/>
                          <w:spacing w:after="100"/>
                          <w:ind w:right="300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</w:pPr>
                        <w:r w:rsidRPr="00C20B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18"/>
                            <w:szCs w:val="18"/>
                          </w:rPr>
                          <w:t>Seneca College - North York, ON</w:t>
                        </w:r>
                      </w:p>
                    </w:tc>
                  </w:tr>
                </w:tbl>
                <w:p w:rsidR="008C120F" w:rsidRPr="005C6827" w:rsidRDefault="008C120F" w:rsidP="002C0F1B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8C120F" w:rsidRDefault="008C120F" w:rsidP="002A4CCF">
            <w:pPr>
              <w:pStyle w:val="documentleft-boxParagraph"/>
              <w:pBdr>
                <w:right w:val="none" w:sz="0" w:space="0" w:color="auto"/>
              </w:pBdr>
              <w:ind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35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8C120F" w:rsidRDefault="008C120F">
            <w:pPr>
              <w:pStyle w:val="documentleft-boxParagraph"/>
              <w:pBdr>
                <w:right w:val="none" w:sz="0" w:space="0" w:color="auto"/>
              </w:pBdr>
              <w:spacing w:line="360" w:lineRule="atLeast"/>
              <w:ind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344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right-boxsectionnth-child1"/>
              <w:tblW w:w="3593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3"/>
              <w:gridCol w:w="3560"/>
            </w:tblGrid>
            <w:tr w:rsidR="008C120F" w:rsidTr="00C20BB4">
              <w:trPr>
                <w:trHeight w:val="893"/>
              </w:trPr>
              <w:tc>
                <w:tcPr>
                  <w:tcW w:w="33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:rsidR="008C120F" w:rsidRDefault="008C120F"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356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:rsidR="008C120F" w:rsidRDefault="004C145A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65408" behindDoc="0" locked="0" layoutInCell="1" allowOverlap="1" wp14:anchorId="455C1036" wp14:editId="77E6C37A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effectExtent l="0" t="0" r="0" b="0"/>
                        <wp:wrapNone/>
                        <wp:docPr id="100025" name="Picture 1000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Personal</w:t>
                  </w:r>
                </w:p>
                <w:p w:rsidR="008C120F" w:rsidRDefault="003603E2" w:rsidP="003603E2">
                  <w:pPr>
                    <w:pStyle w:val="documenttxtBoldParagraph"/>
                    <w:spacing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Location</w:t>
                  </w:r>
                </w:p>
                <w:p w:rsidR="008C120F" w:rsidRDefault="004C145A" w:rsidP="003603E2">
                  <w:pPr>
                    <w:pStyle w:val="div"/>
                    <w:spacing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Newmarket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,</w:t>
                  </w: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ON, L3X3B6</w:t>
                  </w:r>
                </w:p>
                <w:p w:rsidR="008C120F" w:rsidRDefault="004C145A" w:rsidP="003603E2">
                  <w:pPr>
                    <w:pStyle w:val="documenttxtBoldParagraph"/>
                    <w:spacing w:before="100"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Phone </w:t>
                  </w:r>
                </w:p>
                <w:p w:rsidR="008C120F" w:rsidRDefault="004C145A" w:rsidP="003603E2">
                  <w:pPr>
                    <w:pStyle w:val="div"/>
                    <w:spacing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905 758 2394</w:t>
                  </w:r>
                </w:p>
                <w:p w:rsidR="008C120F" w:rsidRDefault="004C145A" w:rsidP="003603E2">
                  <w:pPr>
                    <w:pStyle w:val="documenttxtBoldParagraph"/>
                    <w:spacing w:before="100"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E-mail </w:t>
                  </w:r>
                </w:p>
                <w:p w:rsidR="003603E2" w:rsidRDefault="00F32F36" w:rsidP="003603E2">
                  <w:pPr>
                    <w:pStyle w:val="documentword-breakParagraph"/>
                    <w:spacing w:line="276" w:lineRule="auto"/>
                    <w:ind w:left="200" w:right="200"/>
                    <w:rPr>
                      <w:rStyle w:val="Hyperlink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hyperlink r:id="rId17" w:history="1">
                    <w:r w:rsidR="002C0F1B" w:rsidRPr="008D5652">
                      <w:rPr>
                        <w:rStyle w:val="Hyperlink"/>
                        <w:rFonts w:ascii="Century Gothic" w:eastAsia="Century Gothic" w:hAnsi="Century Gothic" w:cs="Century Gothic"/>
                        <w:sz w:val="20"/>
                        <w:szCs w:val="20"/>
                      </w:rPr>
                      <w:t>bradengerace@hotmail.com</w:t>
                    </w:r>
                  </w:hyperlink>
                </w:p>
                <w:p w:rsidR="003603E2" w:rsidRDefault="003603E2" w:rsidP="003603E2">
                  <w:pPr>
                    <w:pStyle w:val="documentword-breakParagraph"/>
                    <w:spacing w:line="276" w:lineRule="auto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  <w:p w:rsidR="00A54FB6" w:rsidRDefault="00A54FB6" w:rsidP="003603E2">
                  <w:pPr>
                    <w:pStyle w:val="documentword-breakParagraph"/>
                    <w:spacing w:line="276" w:lineRule="auto"/>
                    <w:ind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sz w:val="22"/>
                      <w:szCs w:val="22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sz w:val="22"/>
                      <w:szCs w:val="22"/>
                    </w:rPr>
                    <w:t xml:space="preserve">   </w:t>
                  </w:r>
                  <w:r w:rsidR="005177A8"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sz w:val="22"/>
                      <w:szCs w:val="22"/>
                    </w:rPr>
                    <w:t>Website</w:t>
                  </w:r>
                  <w:r w:rsidR="001E1970"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sz w:val="22"/>
                      <w:szCs w:val="22"/>
                    </w:rPr>
                    <w:t>:</w:t>
                  </w:r>
                </w:p>
                <w:p w:rsidR="00A54FB6" w:rsidRPr="001E1970" w:rsidRDefault="00A54FB6" w:rsidP="003603E2">
                  <w:pPr>
                    <w:pStyle w:val="documentword-breakParagraph"/>
                    <w:spacing w:line="276" w:lineRule="auto"/>
                    <w:ind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sz w:val="22"/>
                      <w:szCs w:val="22"/>
                    </w:rPr>
                    <w:t xml:space="preserve">   </w:t>
                  </w:r>
                  <w:hyperlink r:id="rId18" w:history="1">
                    <w:r w:rsidR="001E1970" w:rsidRPr="001E1970">
                      <w:rPr>
                        <w:rStyle w:val="Hyperlink"/>
                        <w:rFonts w:ascii="Century Gothic" w:hAnsi="Century Gothic"/>
                        <w:sz w:val="20"/>
                        <w:szCs w:val="20"/>
                      </w:rPr>
                      <w:t>bradengerace.github.io</w:t>
                    </w:r>
                  </w:hyperlink>
                </w:p>
                <w:p w:rsidR="003603E2" w:rsidRPr="008B330E" w:rsidRDefault="003603E2" w:rsidP="003473BB">
                  <w:pPr>
                    <w:pStyle w:val="documentword-breakParagraph"/>
                    <w:spacing w:line="276" w:lineRule="auto"/>
                    <w:ind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 w:rsidRPr="003603E2"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R="00A54FB6" w:rsidTr="00C20BB4">
              <w:trPr>
                <w:trHeight w:val="96"/>
              </w:trPr>
              <w:tc>
                <w:tcPr>
                  <w:tcW w:w="33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</w:tcPr>
                <w:p w:rsidR="00A54FB6" w:rsidRDefault="00A54FB6"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356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</w:tcPr>
                <w:tbl>
                  <w:tblPr>
                    <w:tblStyle w:val="documentleft-boxsection"/>
                    <w:tblpPr w:leftFromText="180" w:rightFromText="180" w:vertAnchor="text" w:horzAnchor="margin" w:tblpX="-90" w:tblpY="-6660"/>
                    <w:tblOverlap w:val="never"/>
                    <w:tblW w:w="325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1"/>
                    <w:gridCol w:w="3227"/>
                  </w:tblGrid>
                  <w:tr w:rsidR="00C20BB4" w:rsidTr="00120475">
                    <w:trPr>
                      <w:trHeight w:val="8655"/>
                    </w:trPr>
                    <w:tc>
                      <w:tcPr>
                        <w:tcW w:w="31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vAlign w:val="bottom"/>
                        <w:hideMark/>
                      </w:tcPr>
                      <w:p w:rsidR="00A54FB6" w:rsidRDefault="00A54FB6" w:rsidP="00A54FB6">
                        <w:pPr>
                          <w:pStyle w:val="documentleft-boxleftmargincellParagraph"/>
                          <w:spacing w:line="360" w:lineRule="atLeast"/>
                          <w:ind w:right="200"/>
                          <w:rPr>
                            <w:rStyle w:val="documentleft-boxleftmargincell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227" w:type="dxa"/>
                        <w:tcMar>
                          <w:top w:w="0" w:type="dxa"/>
                          <w:left w:w="10" w:type="dxa"/>
                          <w:bottom w:w="5" w:type="dxa"/>
                          <w:right w:w="5" w:type="dxa"/>
                        </w:tcMar>
                        <w:hideMark/>
                      </w:tcPr>
                      <w:p w:rsidR="00A54FB6" w:rsidRDefault="00A54FB6" w:rsidP="00A54FB6">
                        <w:pPr>
                          <w:pStyle w:val="documentleft-box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460" w:lineRule="atLeast"/>
                          <w:ind w:left="900"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  <w:sz w:val="32"/>
                            <w:szCs w:val="3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73D48"/>
                            <w:sz w:val="32"/>
                            <w:szCs w:val="32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31DBA59E" wp14:editId="526D667B">
                              <wp:simplePos x="0" y="0"/>
                              <wp:positionH relativeFrom="column">
                                <wp:posOffset>127000</wp:posOffset>
                              </wp:positionH>
                              <wp:positionV relativeFrom="paragraph">
                                <wp:posOffset>190500</wp:posOffset>
                              </wp:positionV>
                              <wp:extent cx="368466" cy="368677"/>
                              <wp:effectExtent l="0" t="0" r="0" b="0"/>
                              <wp:wrapNone/>
                              <wp:docPr id="100027" name="Picture 10002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466" cy="3686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Skills</w:t>
                        </w:r>
                      </w:p>
                      <w:p w:rsidR="00A54FB6" w:rsidRDefault="00A54FB6" w:rsidP="00A54FB6">
                        <w:pPr>
                          <w:pStyle w:val="documentleft-boxparagraphwrapperdivtwocolparaParagraph"/>
                          <w:spacing w:line="360" w:lineRule="atLeast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A54FB6" w:rsidRPr="003603E2" w:rsidRDefault="00A54FB6" w:rsidP="0098629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36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3603E2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Object-Oriented Programming</w:t>
                        </w:r>
                      </w:p>
                      <w:p w:rsidR="00A54FB6" w:rsidRPr="003603E2" w:rsidRDefault="00A54FB6" w:rsidP="0098629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3603E2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Game Development</w:t>
                        </w:r>
                      </w:p>
                      <w:p w:rsidR="00A54FB6" w:rsidRPr="003603E2" w:rsidRDefault="00A54FB6" w:rsidP="0098629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3603E2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App Development</w:t>
                        </w:r>
                      </w:p>
                      <w:p w:rsidR="001903BB" w:rsidRDefault="00A54FB6" w:rsidP="0098629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36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3603E2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Software Development</w:t>
                        </w:r>
                      </w:p>
                      <w:p w:rsidR="001612F2" w:rsidRPr="003603E2" w:rsidRDefault="001612F2" w:rsidP="0098629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36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Web Development</w:t>
                        </w:r>
                      </w:p>
                      <w:p w:rsidR="00C20BB4" w:rsidRDefault="00C20BB4" w:rsidP="00C20BB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Certification in C# and Java</w:t>
                        </w:r>
                      </w:p>
                      <w:p w:rsidR="00FA0893" w:rsidRDefault="00FA0893" w:rsidP="00C20BB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HTML</w:t>
                        </w:r>
                        <w:r w:rsidR="00D8136C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CSS</w:t>
                        </w:r>
                        <w:r w:rsidR="00D8136C"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and JS</w:t>
                        </w:r>
                      </w:p>
                      <w:p w:rsidR="00120475" w:rsidRDefault="00120475" w:rsidP="00C20BB4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C++ and Python</w:t>
                        </w:r>
                      </w:p>
                      <w:p w:rsidR="00120475" w:rsidRPr="00120475" w:rsidRDefault="001612F2" w:rsidP="00120475">
                        <w:pPr>
                          <w:pStyle w:val="p"/>
                          <w:numPr>
                            <w:ilvl w:val="0"/>
                            <w:numId w:val="8"/>
                          </w:numPr>
                          <w:spacing w:before="100" w:line="480" w:lineRule="auto"/>
                          <w:ind w:right="200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Music Production</w:t>
                        </w:r>
                      </w:p>
                      <w:p w:rsidR="00A54FB6" w:rsidRDefault="00A54FB6" w:rsidP="00A54FB6">
                        <w:pPr>
                          <w:pStyle w:val="documentpaddedline"/>
                          <w:pBdr>
                            <w:right w:val="none" w:sz="0" w:space="2" w:color="auto"/>
                          </w:pBdr>
                          <w:spacing w:line="260" w:lineRule="atLeast"/>
                          <w:ind w:left="200" w:right="280"/>
                          <w:jc w:val="right"/>
                          <w:rPr>
                            <w:rStyle w:val="documentleft-boxsectionparagraphwrapp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54FB6" w:rsidRDefault="00A54FB6" w:rsidP="00A54FB6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460" w:lineRule="atLeast"/>
                    <w:ind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32"/>
                      <w:szCs w:val="32"/>
                    </w:rPr>
                  </w:pPr>
                </w:p>
              </w:tc>
            </w:tr>
          </w:tbl>
          <w:p w:rsidR="008C120F" w:rsidRDefault="008C120F">
            <w:pPr>
              <w:rPr>
                <w:vanish/>
              </w:rPr>
            </w:pPr>
          </w:p>
          <w:p w:rsidR="008C120F" w:rsidRDefault="008C120F">
            <w:pP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8C120F" w:rsidRDefault="008C120F" w:rsidP="002A4CCF">
      <w:pPr>
        <w:spacing w:line="2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8C120F" w:rsidSect="00C04EA5">
      <w:pgSz w:w="12240" w:h="15840"/>
      <w:pgMar w:top="504" w:right="302" w:bottom="274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36" w:rsidRDefault="00F32F36" w:rsidP="00C04EA5">
      <w:r>
        <w:separator/>
      </w:r>
    </w:p>
  </w:endnote>
  <w:endnote w:type="continuationSeparator" w:id="0">
    <w:p w:rsidR="00F32F36" w:rsidRDefault="00F32F36" w:rsidP="00C0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599262A-388A-4D66-9F65-F1C271E929CA}"/>
    <w:embedBold r:id="rId2" w:fontKey="{CAE271E6-36E1-4455-8B5A-3CF877B483E5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fontKey="{A63C7E08-3BB3-40F1-9767-4A7D10CD2BE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36" w:rsidRDefault="00F32F36" w:rsidP="00C04EA5">
      <w:r>
        <w:separator/>
      </w:r>
    </w:p>
  </w:footnote>
  <w:footnote w:type="continuationSeparator" w:id="0">
    <w:p w:rsidR="00F32F36" w:rsidRDefault="00F32F36" w:rsidP="00C0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9D67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FC7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545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9E6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748E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CAF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C8F3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E06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30A0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CEE1D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9A8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7AA9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885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2E1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5A9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A075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58E4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34D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DBE79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8ACA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828E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CA33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08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00F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94C9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5A3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54C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05C3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B427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24FE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561A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989E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7AA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8894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D65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7A4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2228D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D67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FE80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42C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2609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FE2D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24F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46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A5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D475256"/>
    <w:multiLevelType w:val="hybridMultilevel"/>
    <w:tmpl w:val="9848B1B8"/>
    <w:lvl w:ilvl="0" w:tplc="E9D67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44C60"/>
    <w:multiLevelType w:val="hybridMultilevel"/>
    <w:tmpl w:val="8A5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44B32"/>
    <w:multiLevelType w:val="hybridMultilevel"/>
    <w:tmpl w:val="0A665102"/>
    <w:lvl w:ilvl="0" w:tplc="E9D67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D5765"/>
    <w:multiLevelType w:val="hybridMultilevel"/>
    <w:tmpl w:val="F91A1810"/>
    <w:lvl w:ilvl="0" w:tplc="1D1E4FA6">
      <w:start w:val="2020"/>
      <w:numFmt w:val="bullet"/>
      <w:lvlText w:val="-"/>
      <w:lvlJc w:val="left"/>
      <w:pPr>
        <w:ind w:left="56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6A796B69"/>
    <w:multiLevelType w:val="hybridMultilevel"/>
    <w:tmpl w:val="E81C020C"/>
    <w:lvl w:ilvl="0" w:tplc="E9D67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9633F"/>
    <w:multiLevelType w:val="hybridMultilevel"/>
    <w:tmpl w:val="674E9020"/>
    <w:lvl w:ilvl="0" w:tplc="E9D67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0F"/>
    <w:rsid w:val="000007DF"/>
    <w:rsid w:val="00045A7B"/>
    <w:rsid w:val="00050B85"/>
    <w:rsid w:val="000701FD"/>
    <w:rsid w:val="000C4A31"/>
    <w:rsid w:val="000D09B7"/>
    <w:rsid w:val="000E073F"/>
    <w:rsid w:val="000E47B2"/>
    <w:rsid w:val="000F29F9"/>
    <w:rsid w:val="00100C67"/>
    <w:rsid w:val="00120475"/>
    <w:rsid w:val="00146792"/>
    <w:rsid w:val="001554E5"/>
    <w:rsid w:val="001612F2"/>
    <w:rsid w:val="001903BB"/>
    <w:rsid w:val="001E1970"/>
    <w:rsid w:val="00257F2C"/>
    <w:rsid w:val="00260D66"/>
    <w:rsid w:val="00285396"/>
    <w:rsid w:val="002861AF"/>
    <w:rsid w:val="0028761B"/>
    <w:rsid w:val="002A4CCF"/>
    <w:rsid w:val="002C0F1B"/>
    <w:rsid w:val="002C1864"/>
    <w:rsid w:val="003473BB"/>
    <w:rsid w:val="003603E2"/>
    <w:rsid w:val="003D0814"/>
    <w:rsid w:val="003F387B"/>
    <w:rsid w:val="00486B6E"/>
    <w:rsid w:val="004B6A10"/>
    <w:rsid w:val="004C145A"/>
    <w:rsid w:val="004F5040"/>
    <w:rsid w:val="005177A8"/>
    <w:rsid w:val="00536578"/>
    <w:rsid w:val="00543129"/>
    <w:rsid w:val="005640B7"/>
    <w:rsid w:val="005A2039"/>
    <w:rsid w:val="005C6827"/>
    <w:rsid w:val="005F255D"/>
    <w:rsid w:val="00626D26"/>
    <w:rsid w:val="006330F2"/>
    <w:rsid w:val="006610CD"/>
    <w:rsid w:val="0069118B"/>
    <w:rsid w:val="0069225F"/>
    <w:rsid w:val="006B207B"/>
    <w:rsid w:val="006C6D4F"/>
    <w:rsid w:val="006E1B1B"/>
    <w:rsid w:val="00717C0B"/>
    <w:rsid w:val="007410C9"/>
    <w:rsid w:val="007642B1"/>
    <w:rsid w:val="007923A8"/>
    <w:rsid w:val="00801D25"/>
    <w:rsid w:val="0080415F"/>
    <w:rsid w:val="00840BDE"/>
    <w:rsid w:val="00852524"/>
    <w:rsid w:val="0088466C"/>
    <w:rsid w:val="008B330E"/>
    <w:rsid w:val="008C120F"/>
    <w:rsid w:val="008E7EE3"/>
    <w:rsid w:val="00901FFD"/>
    <w:rsid w:val="00957D5B"/>
    <w:rsid w:val="00986294"/>
    <w:rsid w:val="009C2319"/>
    <w:rsid w:val="009D09F1"/>
    <w:rsid w:val="009F5773"/>
    <w:rsid w:val="00A23162"/>
    <w:rsid w:val="00A54FB6"/>
    <w:rsid w:val="00A562F3"/>
    <w:rsid w:val="00A67F70"/>
    <w:rsid w:val="00A7405C"/>
    <w:rsid w:val="00AA0F07"/>
    <w:rsid w:val="00AC76C1"/>
    <w:rsid w:val="00BA4B1B"/>
    <w:rsid w:val="00BE0956"/>
    <w:rsid w:val="00C04EA5"/>
    <w:rsid w:val="00C20BB4"/>
    <w:rsid w:val="00C2673D"/>
    <w:rsid w:val="00C365DF"/>
    <w:rsid w:val="00C50703"/>
    <w:rsid w:val="00C52463"/>
    <w:rsid w:val="00CC5105"/>
    <w:rsid w:val="00CE52EB"/>
    <w:rsid w:val="00CF646B"/>
    <w:rsid w:val="00D267FB"/>
    <w:rsid w:val="00D5744D"/>
    <w:rsid w:val="00D8136C"/>
    <w:rsid w:val="00DB45BD"/>
    <w:rsid w:val="00DD06BF"/>
    <w:rsid w:val="00DE3C37"/>
    <w:rsid w:val="00DF2A0B"/>
    <w:rsid w:val="00E62B01"/>
    <w:rsid w:val="00E77167"/>
    <w:rsid w:val="00E80021"/>
    <w:rsid w:val="00EF0D79"/>
    <w:rsid w:val="00EF6AFB"/>
    <w:rsid w:val="00F0040D"/>
    <w:rsid w:val="00F07727"/>
    <w:rsid w:val="00F32F36"/>
    <w:rsid w:val="00F6493E"/>
    <w:rsid w:val="00F74736"/>
    <w:rsid w:val="00FA0893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PARAGRAPHNAME">
    <w:name w:val="document_left-box_paragraph_PARAGRAPH_NAME"/>
    <w:basedOn w:val="Normal"/>
  </w:style>
  <w:style w:type="character" w:customStyle="1" w:styleId="documenttablecell">
    <w:name w:val="document_tablecell"/>
    <w:basedOn w:val="DefaultParagraphFont"/>
  </w:style>
  <w:style w:type="character" w:customStyle="1" w:styleId="documentmonogram">
    <w:name w:val="document_monogram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word-break">
    <w:name w:val="document_word-break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color w:val="373D48"/>
      <w:sz w:val="32"/>
      <w:szCs w:val="32"/>
    </w:rPr>
  </w:style>
  <w:style w:type="table" w:customStyle="1" w:styleId="documentname">
    <w:name w:val="document_name"/>
    <w:basedOn w:val="TableNormal"/>
    <w:tblPr/>
  </w:style>
  <w:style w:type="character" w:customStyle="1" w:styleId="documentleft-boxleftmargincell">
    <w:name w:val="document_left-box_leftmargincell"/>
    <w:basedOn w:val="DefaultParagraphFont"/>
  </w:style>
  <w:style w:type="paragraph" w:customStyle="1" w:styleId="documentleft-boxleftmargincellParagraph">
    <w:name w:val="document_left-box_leftmargincell Paragraph"/>
    <w:basedOn w:val="Normal"/>
  </w:style>
  <w:style w:type="character" w:customStyle="1" w:styleId="documentleft-boxsectionparagraphwrapper">
    <w:name w:val="document_left-box_section_paragraphwrapper"/>
    <w:basedOn w:val="DefaultParagraphFont"/>
  </w:style>
  <w:style w:type="paragraph" w:customStyle="1" w:styleId="documentleft-boxheading">
    <w:name w:val="document_left-box_heading"/>
    <w:basedOn w:val="Normal"/>
  </w:style>
  <w:style w:type="character" w:customStyle="1" w:styleId="documentsectiontitle">
    <w:name w:val="document_sectiontitle"/>
    <w:basedOn w:val="DefaultParagraphFont"/>
    <w:rPr>
      <w:color w:val="373D48"/>
      <w:sz w:val="32"/>
      <w:szCs w:val="32"/>
    </w:rPr>
  </w:style>
  <w:style w:type="character" w:customStyle="1" w:styleId="documentleft-boxspandateswrapper">
    <w:name w:val="document_left-box_span_dates_wrapper"/>
    <w:basedOn w:val="DefaultParagraphFont"/>
    <w:rPr>
      <w:color w:val="343434"/>
    </w:rPr>
  </w:style>
  <w:style w:type="character" w:customStyle="1" w:styleId="divdocumenttwocolparasinglecolumn">
    <w:name w:val="div_document_twocolpara_singlecolumn"/>
    <w:basedOn w:val="DefaultParagraphFont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table" w:customStyle="1" w:styleId="documentleft-boxparagraphwrapperdivtwocolpara">
    <w:name w:val="document_left-box_paragraphwrapper_div_twocolpara"/>
    <w:basedOn w:val="TableNormal"/>
    <w:tblPr/>
  </w:style>
  <w:style w:type="table" w:customStyle="1" w:styleId="documentleft-boxsection">
    <w:name w:val="document_left-box_section"/>
    <w:basedOn w:val="TableNormal"/>
    <w:tblPr/>
  </w:style>
  <w:style w:type="paragraph" w:customStyle="1" w:styleId="documentpaddedline">
    <w:name w:val="document_paddedline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ocumentleft-boxsectionexpreducparagraphwrapperparagraphtwocolpara">
    <w:name w:val="document_left-box_section_expreduc_paragraphwrapper_paragraph_twocolpara"/>
    <w:basedOn w:val="TableNormal"/>
    <w:tblPr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paragraph" w:customStyle="1" w:styleId="documentleft-boxParagraph">
    <w:name w:val="document_left-box Paragraph"/>
    <w:basedOn w:val="Normal"/>
    <w:pPr>
      <w:pBdr>
        <w:right w:val="none" w:sz="0" w:space="5" w:color="auto"/>
      </w:pBdr>
    </w:pPr>
  </w:style>
  <w:style w:type="character" w:customStyle="1" w:styleId="documentcenter-box">
    <w:name w:val="document_center-box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left-boxparagraph0">
    <w:name w:val="document_left-box_paragraph"/>
    <w:basedOn w:val="Normal"/>
  </w:style>
  <w:style w:type="paragraph" w:customStyle="1" w:styleId="documentaddresssinglecolumn">
    <w:name w:val="document_address_singlecolumn"/>
    <w:basedOn w:val="Normal"/>
  </w:style>
  <w:style w:type="paragraph" w:customStyle="1" w:styleId="documentword-breakParagraph">
    <w:name w:val="document_word-break Paragraph"/>
    <w:basedOn w:val="Normal"/>
  </w:style>
  <w:style w:type="table" w:customStyle="1" w:styleId="documentright-boxsectionnth-child1">
    <w:name w:val="document_right-box_section_nth-child(1)"/>
    <w:basedOn w:val="TableNormal"/>
    <w:tblPr/>
  </w:style>
  <w:style w:type="paragraph" w:customStyle="1" w:styleId="documentleft-boxparagraphwrapperdivtwocolparaParagraph">
    <w:name w:val="document_left-box_paragraphwrapper_div_twocolpara Paragraph"/>
    <w:basedOn w:val="Normal"/>
  </w:style>
  <w:style w:type="paragraph" w:customStyle="1" w:styleId="documentright-boxratvsectionparagraphsinglecolumn">
    <w:name w:val="document_right-box_ratvsection_paragraph_singlecolumn"/>
    <w:basedOn w:val="Normal"/>
  </w:style>
  <w:style w:type="paragraph" w:customStyle="1" w:styleId="documentratvsectiondivparagraphfirstparagraphsinglecolumnpaddedline">
    <w:name w:val="document_ratvsection_div_paragraph_firstparagraph_singlecolumn_paddedline"/>
    <w:basedOn w:val="Normal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60" w:lineRule="atLeast"/>
    </w:pPr>
  </w:style>
  <w:style w:type="paragraph" w:customStyle="1" w:styleId="documentratvsectiondivparagraphsinglecolumnratvtext">
    <w:name w:val="document_ratvsection_div_paragraph_singlecolumn_ratvtext"/>
    <w:basedOn w:val="Normal"/>
  </w:style>
  <w:style w:type="table" w:customStyle="1" w:styleId="documentdivnottopsection">
    <w:name w:val="document &gt; div_not(.topsection)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2C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0F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E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4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EA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4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PARAGRAPHNAME">
    <w:name w:val="document_left-box_paragraph_PARAGRAPH_NAME"/>
    <w:basedOn w:val="Normal"/>
  </w:style>
  <w:style w:type="character" w:customStyle="1" w:styleId="documenttablecell">
    <w:name w:val="document_tablecell"/>
    <w:basedOn w:val="DefaultParagraphFont"/>
  </w:style>
  <w:style w:type="character" w:customStyle="1" w:styleId="documentmonogram">
    <w:name w:val="document_monogram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word-break">
    <w:name w:val="document_word-break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color w:val="373D48"/>
      <w:sz w:val="32"/>
      <w:szCs w:val="32"/>
    </w:rPr>
  </w:style>
  <w:style w:type="table" w:customStyle="1" w:styleId="documentname">
    <w:name w:val="document_name"/>
    <w:basedOn w:val="TableNormal"/>
    <w:tblPr/>
  </w:style>
  <w:style w:type="character" w:customStyle="1" w:styleId="documentleft-boxleftmargincell">
    <w:name w:val="document_left-box_leftmargincell"/>
    <w:basedOn w:val="DefaultParagraphFont"/>
  </w:style>
  <w:style w:type="paragraph" w:customStyle="1" w:styleId="documentleft-boxleftmargincellParagraph">
    <w:name w:val="document_left-box_leftmargincell Paragraph"/>
    <w:basedOn w:val="Normal"/>
  </w:style>
  <w:style w:type="character" w:customStyle="1" w:styleId="documentleft-boxsectionparagraphwrapper">
    <w:name w:val="document_left-box_section_paragraphwrapper"/>
    <w:basedOn w:val="DefaultParagraphFont"/>
  </w:style>
  <w:style w:type="paragraph" w:customStyle="1" w:styleId="documentleft-boxheading">
    <w:name w:val="document_left-box_heading"/>
    <w:basedOn w:val="Normal"/>
  </w:style>
  <w:style w:type="character" w:customStyle="1" w:styleId="documentsectiontitle">
    <w:name w:val="document_sectiontitle"/>
    <w:basedOn w:val="DefaultParagraphFont"/>
    <w:rPr>
      <w:color w:val="373D48"/>
      <w:sz w:val="32"/>
      <w:szCs w:val="32"/>
    </w:rPr>
  </w:style>
  <w:style w:type="character" w:customStyle="1" w:styleId="documentleft-boxspandateswrapper">
    <w:name w:val="document_left-box_span_dates_wrapper"/>
    <w:basedOn w:val="DefaultParagraphFont"/>
    <w:rPr>
      <w:color w:val="343434"/>
    </w:rPr>
  </w:style>
  <w:style w:type="character" w:customStyle="1" w:styleId="divdocumenttwocolparasinglecolumn">
    <w:name w:val="div_document_twocolpara_singlecolumn"/>
    <w:basedOn w:val="DefaultParagraphFont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table" w:customStyle="1" w:styleId="documentleft-boxparagraphwrapperdivtwocolpara">
    <w:name w:val="document_left-box_paragraphwrapper_div_twocolpara"/>
    <w:basedOn w:val="TableNormal"/>
    <w:tblPr/>
  </w:style>
  <w:style w:type="table" w:customStyle="1" w:styleId="documentleft-boxsection">
    <w:name w:val="document_left-box_section"/>
    <w:basedOn w:val="TableNormal"/>
    <w:tblPr/>
  </w:style>
  <w:style w:type="paragraph" w:customStyle="1" w:styleId="documentpaddedline">
    <w:name w:val="document_paddedline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ocumentleft-boxsectionexpreducparagraphwrapperparagraphtwocolpara">
    <w:name w:val="document_left-box_section_expreduc_paragraphwrapper_paragraph_twocolpara"/>
    <w:basedOn w:val="TableNormal"/>
    <w:tblPr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paragraph" w:customStyle="1" w:styleId="documentleft-boxParagraph">
    <w:name w:val="document_left-box Paragraph"/>
    <w:basedOn w:val="Normal"/>
    <w:pPr>
      <w:pBdr>
        <w:right w:val="none" w:sz="0" w:space="5" w:color="auto"/>
      </w:pBdr>
    </w:pPr>
  </w:style>
  <w:style w:type="character" w:customStyle="1" w:styleId="documentcenter-box">
    <w:name w:val="document_center-box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left-boxparagraph0">
    <w:name w:val="document_left-box_paragraph"/>
    <w:basedOn w:val="Normal"/>
  </w:style>
  <w:style w:type="paragraph" w:customStyle="1" w:styleId="documentaddresssinglecolumn">
    <w:name w:val="document_address_singlecolumn"/>
    <w:basedOn w:val="Normal"/>
  </w:style>
  <w:style w:type="paragraph" w:customStyle="1" w:styleId="documentword-breakParagraph">
    <w:name w:val="document_word-break Paragraph"/>
    <w:basedOn w:val="Normal"/>
  </w:style>
  <w:style w:type="table" w:customStyle="1" w:styleId="documentright-boxsectionnth-child1">
    <w:name w:val="document_right-box_section_nth-child(1)"/>
    <w:basedOn w:val="TableNormal"/>
    <w:tblPr/>
  </w:style>
  <w:style w:type="paragraph" w:customStyle="1" w:styleId="documentleft-boxparagraphwrapperdivtwocolparaParagraph">
    <w:name w:val="document_left-box_paragraphwrapper_div_twocolpara Paragraph"/>
    <w:basedOn w:val="Normal"/>
  </w:style>
  <w:style w:type="paragraph" w:customStyle="1" w:styleId="documentright-boxratvsectionparagraphsinglecolumn">
    <w:name w:val="document_right-box_ratvsection_paragraph_singlecolumn"/>
    <w:basedOn w:val="Normal"/>
  </w:style>
  <w:style w:type="paragraph" w:customStyle="1" w:styleId="documentratvsectiondivparagraphfirstparagraphsinglecolumnpaddedline">
    <w:name w:val="document_ratvsection_div_paragraph_firstparagraph_singlecolumn_paddedline"/>
    <w:basedOn w:val="Normal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60" w:lineRule="atLeast"/>
    </w:pPr>
  </w:style>
  <w:style w:type="paragraph" w:customStyle="1" w:styleId="documentratvsectiondivparagraphsinglecolumnratvtext">
    <w:name w:val="document_ratvsection_div_paragraph_singlecolumn_ratvtext"/>
    <w:basedOn w:val="Normal"/>
  </w:style>
  <w:style w:type="table" w:customStyle="1" w:styleId="documentdivnottopsection">
    <w:name w:val="document &gt; div_not(.topsection)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2C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0F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E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4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EA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4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ubom.itch.io/simple-td" TargetMode="External"/><Relationship Id="rId18" Type="http://schemas.openxmlformats.org/officeDocument/2006/relationships/hyperlink" Target="https://bradengerace.github.io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oubom.itch.io/bubbler" TargetMode="External"/><Relationship Id="rId17" Type="http://schemas.openxmlformats.org/officeDocument/2006/relationships/hyperlink" Target="mailto:bradengerace@hot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.ly/3qVxiCR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BradenGerace</vt:lpstr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BradenGerace</dc:title>
  <dc:creator>Braden</dc:creator>
  <cp:lastModifiedBy>Braden</cp:lastModifiedBy>
  <cp:revision>6</cp:revision>
  <cp:lastPrinted>2022-01-05T01:20:00Z</cp:lastPrinted>
  <dcterms:created xsi:type="dcterms:W3CDTF">2022-01-08T02:38:00Z</dcterms:created>
  <dcterms:modified xsi:type="dcterms:W3CDTF">2022-01-08T02:59:00Z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60e1a45d-bf11-49f5-92aa-6742abfa9eaf</vt:lpwstr>
  </property>
  <property fmtid="{D5CDD505-2E9C-101B-9397-08002B2CF9AE}" pid="3" name="x1ye=0">
    <vt:lpwstr>YD0AAB+LCAAAAAAABAAVmsWO41AQRT/ICzMtzczsnSlmZn/99EgtdbeUKHn1qm6do4QkOJGmKJSECYFjaJTmWJjGEY6FcJElEJzcyGx/Id8q6BMrfmzSRuxxVbEiVeF2TNM7rJAViamfJBV0AXUQGopYu57HXKOano2fvNDx4opLGWgrT3S7MmysNz99ZndDw1WS1+LoqqysrhYy07rV8NkUT7z8HJHWA7Z6+aYBIfI3QbLMV6wc2texR/zt7Vd</vt:lpwstr>
  </property>
  <property fmtid="{D5CDD505-2E9C-101B-9397-08002B2CF9AE}" pid="4" name="x1ye=1">
    <vt:lpwstr>bSejBxx55QG/1QMfMkhSZwvgpH7ZDrtvV2eRGl1U7vmzY4V/1NqaKG9eqKxDBrvaDT1Acv0zzpw7pLxSvlhZBsOHXxF0+IAQK6Oznw7dlQ5KLBDHXdZ0AUXHOQsdyFJgZWDeWOK8hpV7ASvCcS5uZ258AmPS6TdPT2l/zqGYYbnlJyAGUd+xzNwDg1HSrk/lFwAtQgbZMpMDj0QKBtfv+8ORyvGuVVhWas41U1p7Um/1USYSbTpOdHF9ZKQCQIN</vt:lpwstr>
  </property>
  <property fmtid="{D5CDD505-2E9C-101B-9397-08002B2CF9AE}" pid="5" name="x1ye=10">
    <vt:lpwstr>zkqwUNPr7eEa8p4TN13ZPLu1A/vxuJxjgmG4NmrpR1nloVbj/oZlOM0Xy+a7uTyp12D/p0Px6GIDL1/PsrpKxN9pg7JE5o5uV+fsNyUqtZ/i0e5nlfx5ViTEgtt5L5OmbMixiXYfF1v3NPFJNguWvUoY+GV1MiY5rO6r0502TlCIVzs4cNTo2+yITfi6uSUk4180gFgMOOlQBShQm7QDfH/YwWiK+8u3hbOnqEfdGvLDjtei+THVhLnjnGfVAcm</vt:lpwstr>
  </property>
  <property fmtid="{D5CDD505-2E9C-101B-9397-08002B2CF9AE}" pid="6" name="x1ye=11">
    <vt:lpwstr>+O9Ta090oaA7A6xnA65O5pgTyHc/Yiqd7x/A348bnuNhar8GLmMLvoiAjQ+vqARWaFkoL9kMIHpA9MYUTe3HjhIChF+S0iQfUY7EaL+mxv9ZdO/WGsweS+wNHMKQnmiIuAKbalQw7dHsoCoToAqKCZh+cWBpY/aStL6FqL/Fj6Nej9vgNyO3/dxxRBREeQsOk0HUJ+pW9P0L/ZnV+l1Dp4m8iFAhGXWzMQH0GNA2Ggf75vf/HowtTpzqo/rHgCV</vt:lpwstr>
  </property>
  <property fmtid="{D5CDD505-2E9C-101B-9397-08002B2CF9AE}" pid="7" name="x1ye=12">
    <vt:lpwstr>DNF3CsFuuq7/niw1eKOTPjh1N/Ieo+Qy2qXUgYBYvHodKUXvUpYuMqN/fQysyTvyjWHh8aywOlZjoudl2g3irr/KQzKI7hHtr++M6mmdiqSEP+1D7KgKR+dIbkCt9TII3EMJ/XOjZHYGszIGaOdJUsu235g1OHuq/2DPFC6EdVB4hRTUfDln/aPMIXXRkH6GVEgtFqSpPEfbRQZjMkAWGwhnzFVLUb33A9hgBll++2e0yxgHuBu8r0XozRGc9Yd</vt:lpwstr>
  </property>
  <property fmtid="{D5CDD505-2E9C-101B-9397-08002B2CF9AE}" pid="8" name="x1ye=13">
    <vt:lpwstr>Ko7nMh4wz514Pt1cqvz7COFseFOwp9KwT+pTmoiCmcFnOq8+4Utfa59cDlzxos/i8Mwl/xLDxAHwPlLCF42UPcuo8UuiaEUZIDwt1A1zuLGi8Yj11fVlRUYCO7x9SnA+YaxUkPn9NVJe7XVRnmMR5xfhCor7sdAyaifX+Cusc/2CSwQSyzOkFwv5hxZICCHzDtobzU0h78LHeudDu+7EQjqzG/b3FWQ6ozYsCxx+eOKcYyemLSsa1Z4VbHOiTZK</vt:lpwstr>
  </property>
  <property fmtid="{D5CDD505-2E9C-101B-9397-08002B2CF9AE}" pid="9" name="x1ye=14">
    <vt:lpwstr>o5KxOyoW82SWUfbQbdk8cRRIZSnMAskXOrNB7pyx+ofVyNqGrmXJ1cDqR4iDGyr7r9dKXBJ+OQdIWy0uvbgDQyhSjfEAcRReDN6bLS43qvv8WPuDS5briA2UhJE61F4TzosF/mpQc+aP9cxR+rFZF8DvuZdqHAnAT5vTALhzM7FudjS/DX7ewPfI0aOcqNgo/CyRhA9e851AiHE4dyN9DEJ4pG+5vpdrkXpGTI3uSUh4QZ20xoIvgdTmFHEm974</vt:lpwstr>
  </property>
  <property fmtid="{D5CDD505-2E9C-101B-9397-08002B2CF9AE}" pid="10" name="x1ye=15">
    <vt:lpwstr>pXgjXmWvHDJXFUzyaC+cK7qgH6hfZM9KcAYC66MQ80oVah7dwIhJCJfUXt0m3suw45AK9WDWvgJf4aoq4mXdsxJWcYFb2rLsCt0v5SE2X/9pNe7+TcVToJ2ITTxb/NYMhSiMmMNlBUq9u2dpbpzaVrbau/pVDeKd4FCCqfgmDwp4c5fJcISZK2Vgcv02D4HG0bZsAJvqSGiBwhK0vJKyJws5Xrq3tnUBTfinYoO991psSnw7HWqoM8IJS4fIesk</vt:lpwstr>
  </property>
  <property fmtid="{D5CDD505-2E9C-101B-9397-08002B2CF9AE}" pid="11" name="x1ye=16">
    <vt:lpwstr>j9gV5JTFSBWhPhGB49OX5aDBK2/1RH2Ye7fgJr1ffw8WoKZUL5eZqPtO8z+amfkmXjtftkUMdY1sWepAYh0TF2A6pDl9X293Xb/qVjXw20IpF7b28+8OTWfZy1rak8OTaGpdyFweWcz6T7Lk0nOYsPvc+Bdl1OB8zI+SZRnuliD6k5eu7ieVBQ5Kxp9d8XkMyBZF3WJx/JMj317gHng1ul++ses3d54PATi3U0o8dKLRcsXz1w8xtQzKlFWhil1</vt:lpwstr>
  </property>
  <property fmtid="{D5CDD505-2E9C-101B-9397-08002B2CF9AE}" pid="12" name="x1ye=17">
    <vt:lpwstr>tQ9p5orNcaX0gfSs38oRule4JFHIYsVdIZaPfBM5EfihV8mp0tyRkwYvw5tsmPubYzxr3gLssBRhGBx2ZTqculrmEWMPKncPMCydyY/gN3EXvY0z7sRC+kw0Z/as9HPJGuk14rvJX6z8mCObY0pUr7Gf+D67Vo5RkKNdzr+Ep89XvAR+Qabc9otNdq/Vp4VaUeP1rJyTWeQBKwzYrJfDdvdUvJZuFD/5nOIyB6Wg5t3wJoSTo/wAdd248OsbYYl</vt:lpwstr>
  </property>
  <property fmtid="{D5CDD505-2E9C-101B-9397-08002B2CF9AE}" pid="13" name="x1ye=18">
    <vt:lpwstr>+DzAsNxCiPNMSL1aZHgXMS84Ot5MdG9hP1+q1Q6n4R+qWhMqWVdZhGh8DK4OihHCqM6p159ftxU+3Nr/KEu/eMfybA3OyD8lxMRB0Yd+E5RAoL6F+Tp+XIUHXTtel0oKPLLWLngKeVMTMQn2u/vgTJAPYDoqufyHgfnwDSg1umGbBGK9d+FGY6nNAf+zWSqAm8Un3ZGDMFxzN4TytNKqjRWjgVhncJvbmHfOI4IS6etWKwfng0ZJEP7HgW3Seec</vt:lpwstr>
  </property>
  <property fmtid="{D5CDD505-2E9C-101B-9397-08002B2CF9AE}" pid="14" name="x1ye=19">
    <vt:lpwstr>vTRWIJzg0sulEL3njFcEPzSonO2eftxzAjvbpPXq1Fp3VfH1Q7OjpCm88JYvkm3I3sCdjWU/nk2u7V4v/uZCnHQKDl6cCvI7u0So4EYtE1cXcxRrHx3rSIpmmehqz+rIlF5ap0RgV4rTm0O9GIDqbS/XBlmt9Eprvvbe736IkJ0n1p3sxj0QZFodxHtqfhNlxPNk0nNAAIDMrCwKfuZdck6vgJDDQlkWn4utn/6s7XA5RdorvfR0YxVDp9Ub2NF</vt:lpwstr>
  </property>
  <property fmtid="{D5CDD505-2E9C-101B-9397-08002B2CF9AE}" pid="15" name="x1ye=2">
    <vt:lpwstr>nsjQgg9w+vrynS1XBp1TB9QvBKMiKMWhCJf68MdMXVmD2SyDEF7SOKqb+PJy31kT22EKsf44AzKfVWM3iGQVMgyIjO5hZ4+EGKSTOFT+h2dD7ShzA5UnfxO31xOGi66PnIlQI9DO6RYBvB3oAW9/fmrs+m1N1S5oEpYShw9uDkMkhOTXB/QxzjmXzB+g9qvRy7UQ94Fu7v+luD/unwztmkn3pMnYwTHhEBgramFf7A2tur0KIcomgfVuktRhnz0</vt:lpwstr>
  </property>
  <property fmtid="{D5CDD505-2E9C-101B-9397-08002B2CF9AE}" pid="16" name="x1ye=20">
    <vt:lpwstr>1dHnKItGclTQhzfXRIJNlT+ffFVGJv2CaHo8gdh4kE/FzJmOPMLLnmA/Tif/RmDGFdGHNflvyv/kcc2yzRGB1JZTpJuhMsZAjspnZvNb0QuEG1/HEnvGHywERG+NcMLoKpTCLgkkvBdfP/7tCTOGhlRluGRuoW0A5bOZRqo6xgQdK/fbcdQa2YdE314Pj969bvw5h9WnqS517++vVW41szCcvOqhM3f24tWSOOqytAY7PbvI3HpF1WoVNTHQlqV</vt:lpwstr>
  </property>
  <property fmtid="{D5CDD505-2E9C-101B-9397-08002B2CF9AE}" pid="17" name="x1ye=21">
    <vt:lpwstr>QZ94rnsTlD4hMqNXEwX8BSmVSeZ3EKZfN+yTflJz/nPlvRLuUOvQp2bl+OTMGfjrK9fsbA1GrjvHt+VzIS9/oYCgghIb2G2MVogMJogwX8VxY9qdfFzKThSQZEL4kqURAYdwOIi+Z88cr1sKIDO88piY3+7LJsvRVh1oWJE0o9tbfUyMpx0GP8nbnj41ePNo0gP4qUb+KzPOYaY78yrMpSJZJ8sRtS/yPrbX2B6nQLnqTSJaKmmu/jpzf26kRt9</vt:lpwstr>
  </property>
  <property fmtid="{D5CDD505-2E9C-101B-9397-08002B2CF9AE}" pid="18" name="x1ye=22">
    <vt:lpwstr>kKiMi1vLhDupxruHyRNjDEOfzI5krLFXgFvIH0lKh9GIv+wmKHancp5PTwbh8ERFdn1wMfQeUHxmqgvUsOMQb6kqE7cZi0NOt186HSbeH4x9/kd1GIlN85SEMHnH8X8FY1fVeOAdLa8nozUdWVhwqgCczVuHRGkzY/tQi2AJYtA8HFki3HPqi5dKjUslqtjpa7i4bpxNjaRorpq9NUOSAGYg+q4/pBmmB+q4pzKiNTn/vluFyUR77FVFJEUHW/0</vt:lpwstr>
  </property>
  <property fmtid="{D5CDD505-2E9C-101B-9397-08002B2CF9AE}" pid="19" name="x1ye=23">
    <vt:lpwstr>IrXAgb4IbEqEaUdrSMWFTcnna6k4awnoXzjqN1BlYKVLyARpAQgi6BdIBLBOMob4A8WNxByz9blUhkw6kMcU6VfERqVyzfyi4aXq49cvJIm8UuUwvVQp0BwcUgCIZmwlGnMKz009cC5q+g7Dw9N31ZnQPMZrz/0Bf/M+sPvQJRVCavTS6N3SlDfbKB/yMFE9+09wB9MuCAsMvMb/xFbBEnRrzXI625VVA81ANengbSZNxhGaF87Hp/gP7n3pvgj</vt:lpwstr>
  </property>
  <property fmtid="{D5CDD505-2E9C-101B-9397-08002B2CF9AE}" pid="20" name="x1ye=24">
    <vt:lpwstr>t+omcwtyOuuY/rTv9q7+Dz3+9gPTlm/fBgJ1BZKRsQeDJVm5pdNawI++tH0GVBjKcbcg7z2ZEi6ASMoIqPFcRi/XEMkIjEsIbKoxWq0H8/gcr3n4zpO6TkEFiijGY5lbmBbx9tLkae1tjYyHAi5lhhvBP/lfWP8Nt6KGlpxal9UFirrYzA9EqY4FtCfEljWgt3rvksXqU2v36TpF8V/y+igU19sWPe9HW6Y1EILo8CDjL2yvazJFukTvRyoRl2R</vt:lpwstr>
  </property>
  <property fmtid="{D5CDD505-2E9C-101B-9397-08002B2CF9AE}" pid="21" name="x1ye=25">
    <vt:lpwstr>L7ibtDAwdwuLptRFdwEx8L3lVn9dzZQLWJibejv3PQpOh94D4l9zscX/CU9Z9LlU1ErrodNIHg0BXJIq2HnSJkJXdH/LpjZncNj/TcaPuzsIaT7Y1FGjHvd58QvZBCXyHCOhbZCF1u5lEJlZWDFJOXOJw2FMdMGiG+fpgSmBbn+I1T/B0aYoaNxXWxFUzKukawxtaRcYWHJm5JNfsQCjVbloi9xIEr7021bEcwbs4uuEDC/kM8lTnmkxAnY2gRK</vt:lpwstr>
  </property>
  <property fmtid="{D5CDD505-2E9C-101B-9397-08002B2CF9AE}" pid="22" name="x1ye=26">
    <vt:lpwstr>dA2kChTQTNBsaeIg/eJZFxuqF0Px4snYdAJRI/1sT7Ft4dgIMA/QCVwD/ERVNT5gD85OXR0mtU957ur1vPbfRTs8M9iEhYsWqxRRjewUv8qzDx8cepaJBaOsQP8txQBWEgIdb9LYL/AFgfvooihXmdf1X3r8H2llVDBq+TZs6t+d8R9zmGbkWBKIOY8IcYIL40aSzR6HMe22j6PPMf/WhmpG6V4q/0Fhu/17iF63Mm9ZBIMicqSGpNBpQBrX0Z6</vt:lpwstr>
  </property>
  <property fmtid="{D5CDD505-2E9C-101B-9397-08002B2CF9AE}" pid="23" name="x1ye=27">
    <vt:lpwstr>wqFt+pzFfZD6PiQrRbFBpQt/EdfdQFjGhRNxv2+BBhVev8CkQO/gheeZXE/snztOxyQS4DY0x4uFCCFEkGkCpF931Q0qeLPf7WCuyDS9BXTFVbQwccDP5WWgTgpucWJ3Pyv95QjNjg8o19y8d9EHo4N85QoagJpvKpR4Spe/qSN+Ks1B/ukbZBLSNGCJjpb1mIOOeTCh/vAtETznGnLHXbjNtIRn5B68tLpVadSD2/vHxJJKWpRaK5J/n1XoJ0C</vt:lpwstr>
  </property>
  <property fmtid="{D5CDD505-2E9C-101B-9397-08002B2CF9AE}" pid="24" name="x1ye=28">
    <vt:lpwstr>3Xj5GU1LzXxA8c1sJ86gpSvSFdbeDEBGz+rDvjGODJzCUv6eGd8NDq4JzY/BhLBghd4ulRJhAPq+QnaaOBPUOL8quwNZmZUS+fSBKkpFHH1wN3/Y4KiDqUG75bVZ3ZGoJ5tif3NbI7zJcitbudoZoHYfLrqAKN/rOpATmZ5rc2eGG3/sR3hXCYbPSk6arCqYn+VuwYFj6sHsug45tfZTxMfVHVBCLVZpPjcj+jqkzKzJDBQl7tuxfZ99Z0nSikP</vt:lpwstr>
  </property>
  <property fmtid="{D5CDD505-2E9C-101B-9397-08002B2CF9AE}" pid="25" name="x1ye=29">
    <vt:lpwstr>kMTuOBP2l1MIzzEk2AWq6rMU2Lex9FvdC3218+1DiSCIK5iG5nhuUbYz6carme/jgf/u/UrEYPuZQKFxEG8retjA9KAlwI+7QVCbWamSzZP+EafA3XNsy4B6TNiyAiPlij0gogCzjTR6Le3VMULHnmIW3KEiSjQWodAc6L9oJ+QWWdg6oBj+vZIda/QzFQfdPQVZ8o0h6fs0zuCSCe2GIv3ZSy3U9p7+iF4LzoLN7r4NoefI5zFB4MRgxFx+gPB</vt:lpwstr>
  </property>
  <property fmtid="{D5CDD505-2E9C-101B-9397-08002B2CF9AE}" pid="26" name="x1ye=3">
    <vt:lpwstr>TGI5WXEAcTOPjGOc1S0md4ck7vzp6DERy5ZpVbrDHXzn5AbCeMj0MW8T+Ww5gusrWn+9RB0N9F4Cz9RWXw5JtMvQFx53J39uuL8N9C4R9OvtpKCfc+GZ2feO2L4OcFTdGSIEhTLRMuAuyrQFdl/jd+iI2RY93aIkLA8WoSyp9b0fUx9He0fXbuxvMuy9zCjv56jJapy5XxJc0q5foCfzkUh75pi8anUZUxJ21gblB8W5fRy/v2GbLVIXp+rwIN7</vt:lpwstr>
  </property>
  <property fmtid="{D5CDD505-2E9C-101B-9397-08002B2CF9AE}" pid="27" name="x1ye=30">
    <vt:lpwstr>Ixfj/SgP8OC/hAwr7CS3nWr/O6P/JbwnrhfqbDBgCK4F7Qxd6fleuBoAfqpVLRokz1RrdT6pFn+usNDoyVlE3qcpOmIOHnLu19pma4Z1ml83A67yXiZPDLg1xv3f60e0XHz/g8F7G6rGK6Y8/S8T4eQ/pTR3Wvv+GIGPad373JerUhJzo4EoPXnAl3y5+AbhfZ8tBNKetN96lzy0KT7dqHUGLeYq0I4HPPTHIfbo1W6B2F4ib1LCpEwX9all+LM</vt:lpwstr>
  </property>
  <property fmtid="{D5CDD505-2E9C-101B-9397-08002B2CF9AE}" pid="28" name="x1ye=31">
    <vt:lpwstr>G9mn7xx1xmrIwrKmR1K+XBmMyFXoZjwbGQfx6h/yvEXy5Dgn4OvtaL9GffopGUUTtHE87cg6dcaK3xFhEJ8gdJL2GPixq8rbL+dAisK/oE31mmUpL5u/zlq5d8QgXrjH3Eq6cJZcWP64f1G3XjzhI5C3AMCI/bQyMC2eSG0/eg0fckVCNCPdn74gvv9sgshRnLNSFX/NRd8r/JhrejhH8ut+Uv5J27eyT7wlR/cEBu6GNC3WQcQCz2phDyTVIvR</vt:lpwstr>
  </property>
  <property fmtid="{D5CDD505-2E9C-101B-9397-08002B2CF9AE}" pid="29" name="x1ye=32">
    <vt:lpwstr>6pqBsJm1vsw/nTLEpoDreRzyJViR6Ud6q14OCly1cqAvYVoRYOPPv/djb/pPuOrYln9/VBEYuNIYWBgpIgm/z5D6lGcMUjJljHcZnS3EdZ+e4kB1ymF/Aoaogu8Wym2AxwzawTYsS+h7+3uDOKH9qRlfi7556C0BZ/AEmeb4Q+vCcPBW4HdVo+AgOT5oLipy6Z4o+/DnNd/acfRyDRFRlhIE1Kouaw7MP6q5UeIJWEtaL7Fx3h/5wQY+Z1f4A6I</vt:lpwstr>
  </property>
  <property fmtid="{D5CDD505-2E9C-101B-9397-08002B2CF9AE}" pid="30" name="x1ye=33">
    <vt:lpwstr>kF6unJIWU8WlVin+/WMeBcnR5KnwaSyjLZp/QaNu/NSmHNpiWK5sv7Ax6qBfHPAlnmFsazEVuXUb15IyNCZmrz2X6DJq6lFhF3ya/+XWfbxvgXol2w8tfGaC3AF0+Hvs7E+tq9WDc4mZFwVQaIog+pKIjHaNo09cFsimYD1bTNQ1baVb96ovONftoKhl1cfpHdghH/LZGxgSUrYckSooidG/4hLxhkeUD72RHB3mPbxbYYBs+rTYU/KOdfDRjts</vt:lpwstr>
  </property>
  <property fmtid="{D5CDD505-2E9C-101B-9397-08002B2CF9AE}" pid="31" name="x1ye=34">
    <vt:lpwstr>xNxsbalBAZX0TDyzbpWcGo5CWm5PeDEHMmulgKskf8RUe9u3hbkhufc0FCaBWXDajYmhtzwUTzeDfe1kPzlzdhr00UNWGw4i8aPxrSNpJb16fr0o6RiFU0fBBrIOHf+L1dkcROfckUe4BZ3M7Y+ESuAF2MQkRXEuvPae5TxttAYFwed0ESx4K5cHBQdRkqVWx6kygd6+Q55P+Uh2eMnSEp+kOiAYKXgceeVRQE4sUdvxD+3qsTrJ3QssIqVcL3m</vt:lpwstr>
  </property>
  <property fmtid="{D5CDD505-2E9C-101B-9397-08002B2CF9AE}" pid="32" name="x1ye=35">
    <vt:lpwstr>jZKN/SlNRlHz8KkA3VpeqWGCCZzXb4Gv8t24++Zj9Y24hMjVbjXrzPeoUrkR4ZTHmsQHAemLlbnwaeZMOC9la1yK86C8X5E3iHKa3QcjTB+KFDLa796xn6Bc/6W7WP1ztMcFLvWZ0hy68z5l1L+VqPEBYz6s+9n6SjfgAItu5NaH+rIVlkOCk2QB+spbsWT4866P1y4L3oBSP52Q+BlaYhUDcit0Kr+FnaCkkG1G8YGMomJSebNrUvYZVfq+U/M</vt:lpwstr>
  </property>
  <property fmtid="{D5CDD505-2E9C-101B-9397-08002B2CF9AE}" pid="33" name="x1ye=36">
    <vt:lpwstr>tgSFhRq74y03TR8y6W7zIUnZg3AJe9ri13KX1gxcaHsNt2tnj3RX6QFuFwNOy5G6Fre1q0H+nVe3xJP9p/sF5DqX/BUY6rNZUqz0c7sBVeGHzWd/TAv1O5r/0L0KmwWoCYDECBpp3ediGjTKslvybhhjYcH6i4VsEnt8zH/5nW6eTJQKEQ6mmgTNKxDQNQ8KJtfQg9TI9Kfi4vmEUERY+EPLuTbSVfNS96LPAFlXo9+7vC8gzmcq71l5ZPG1f0W</vt:lpwstr>
  </property>
  <property fmtid="{D5CDD505-2E9C-101B-9397-08002B2CF9AE}" pid="34" name="x1ye=37">
    <vt:lpwstr>Nffy/RJYJjUKdMbNp3Ux7dR5v9gtC9uEkeD5C6GR00Ann8dCMmYmSSzyACeRC13FeFyYsNh271h8gz4TlpTtApSVHNSq9Y55kXcxGMwgf6LBRhmqzp3a45iTtQPrh7m97BPylcKc4S9FzfoS3BkYLjQhihMOO4A/hFSvlbWgHATM3qBgmt2bAzY0EAeQDuFuM+cvdIUofQkMVFJvPzT/PrfC0v78biHEb/F5ldwNzLiWo9ZU7UszZ5otu6Jq9w6</vt:lpwstr>
  </property>
  <property fmtid="{D5CDD505-2E9C-101B-9397-08002B2CF9AE}" pid="35" name="x1ye=38">
    <vt:lpwstr>1Qs+glxzo5s6BB2I+e2xzxlK6bhZuHE4gwtp2WS3ik65sjMrjTw9oXN8u8qfloo0Vw1LezjJ5iNXKYWZqh09zbEgkEfmGPCuyKb6CTrkZ9SPnwKBf3ZSPF8hN3/C7JDdpxBLw6gInuXv3uNO+9dhdIQEYA4e+Yxv8H86QxX6kdYSfmTxxVi+xtf3//XO+a8uEvhcs/eBso33E+bNPWdyuyZu2Yx/quaYiZn/mCh7GyObo7J/4bX1Tp/MNhwhs6r</vt:lpwstr>
  </property>
  <property fmtid="{D5CDD505-2E9C-101B-9397-08002B2CF9AE}" pid="36" name="x1ye=39">
    <vt:lpwstr>YAtU76bnwn+7wIQxWZ16/dHRKrST6OLi5KHsKaVGvvxfzeAdM5xkm2bcIOMO7PQ0kC+SHhwjhlXCxxACH9kL/YSYu++GgeH8C7VV12ZtzBQ0nafKP41PGfSNb/8XRiCc072FfxhljFLhYHcjc0ax0j4h5qdwNrda6i18sQGeQy0g7GYx47ppAZ9ltf89OmeDmVU3MsMqKwVPnjIRjCYEtcIsrN7Q0giEDenQMD9K3mLgObqwQG/SxPDznlVlVIE</vt:lpwstr>
  </property>
  <property fmtid="{D5CDD505-2E9C-101B-9397-08002B2CF9AE}" pid="37" name="x1ye=4">
    <vt:lpwstr>DaWJqJ4Nz6MI1bNzd4eOC1uF2iDo5M3rYfONlNWXptZiQle5iW5/i2d2JaeAaGR7dMovnZpL/863FQ5HYgmnLVcov1QC6TVeFIJHeY+hA9C3z9YqkJYzP/ES7WyRA+GtANqcxH385rLNqgZYdAd0aP6ywBl+JSDUweaOmPdYyfxj4mqb0jvjZsAwZbN8gKE0wHskVdD9rFSdAzoWn+O+bXY7+cls2eVzehVo23/9rqssKL6Bk4KPxOux6mMwbWe</vt:lpwstr>
  </property>
  <property fmtid="{D5CDD505-2E9C-101B-9397-08002B2CF9AE}" pid="38" name="x1ye=40">
    <vt:lpwstr>Iv/hJkhrIYWrB0FMSPTTiLJappQ5/9q8U8Vbk33dLdDfDtWASnmBxypKzoQ1VvzZ+bVnGyt1ZKE3NW4wb38jHOd5FPgQSWh8QM42gQboAFMtLr6rpdp+POSDygMeVWS3sEFXBymC2B8mkZRgXjEsId8x9idRCIH3gJE+6ABW0F+PNbiPK6zJg98ixD3kt/5y9WLiv2ddb0ksUcErQ8rBEu07J9VTS6/HasFPmYGzSHEnfvV1khsZxZ4M1tjo8SF</vt:lpwstr>
  </property>
  <property fmtid="{D5CDD505-2E9C-101B-9397-08002B2CF9AE}" pid="39" name="x1ye=41">
    <vt:lpwstr>vIcqJaMIgLPcIAilFw0wPo6qfzsTbhs9xRB+NjphaKU9R7hPX8f5Bji88ggfbzb5GmD+0AOUCjEWsDkn5REqDyXH8ivkbX62HWlvRPJbTQ2p5Lu1B01C+QWuL1S9z/EAzwPaTC5a2yvonkdceZzXRaaQlB9eCtEgCM4wGdd5kQI8HAXxSLsmqMmOEjm5yTbWNdKVDD75B+RsY+Hp7SQIATwV+CQH6d+LwT7H7/PvTV9iyrUDxejBx0iWhZ/l9ot</vt:lpwstr>
  </property>
  <property fmtid="{D5CDD505-2E9C-101B-9397-08002B2CF9AE}" pid="40" name="x1ye=42">
    <vt:lpwstr>JtQy8VJoV5ROIXtoiNxSyWTs7+udl4yE1WK1GhZjnq2oLXKBMHIYNmhu7PchA0J3WMeH8IOwfW4FVAMnboO4Q/OnYmGE7xyhr7IlR+P7vTj/FDZrZECGFtvHzD0Fg9jtFt9uGrlO3RVIUuT3Fm0EpjiDK50f3jX+s45YGoGC624YHzFiNmt9eqmC8PX15u6C06UcuxFIVzoQk7AEX6Ka+0ewQiu6NmOhbMVhtVBUZIP/kb/N5fUSqvwkzGxW0bb</vt:lpwstr>
  </property>
  <property fmtid="{D5CDD505-2E9C-101B-9397-08002B2CF9AE}" pid="41" name="x1ye=43">
    <vt:lpwstr>fcgY80Hv+GGVt7y3EXnygwl7VIr156DcS7J/rcVmfhLdUFt4atVr/dPHaDoWzljQk3hxkIYw059tGgpCuzcTrI/LjORbiL/ouVvlbHPT89UvEtwqoOc9TXP1xaut9qvopNwtQRZCgbyaRYPs4/K4AMgMYwslpzFabVw+JFFQNvHedQQLluKglwpN/MEJZhdWtPE+WkZW08FvyvcGLrh13pdkNt7ibcayKWh+VSWbHIY2SW7WlRh0zrRKZCiBDBC</vt:lpwstr>
  </property>
  <property fmtid="{D5CDD505-2E9C-101B-9397-08002B2CF9AE}" pid="42" name="x1ye=44">
    <vt:lpwstr>qxX+ig8U2XtBYJriZ55E7RqENrya1MaL65LH6eKYZAgthcQs45J8v8INBzlYraVsEvZGcoCoWFPbL8AOGrnU+X15CAg2gxZHBYqSsvoKZDdtu+mRkugSXO/M9pVssxsxZiNsmy792cEotESQFR6tTYrZXl3c0qxdnrdeH5bdQq7wDYrbKc5fEt0bscFixumOllMJ8DBTBP/6sV0hatu+XC4E1mteOO+OLDAGPNxb38w8WAOa2tX0ipWQnj3JVXk</vt:lpwstr>
  </property>
  <property fmtid="{D5CDD505-2E9C-101B-9397-08002B2CF9AE}" pid="43" name="x1ye=45">
    <vt:lpwstr>eTWrOYRj2ZcrRxlsNrnHVobdAzcczuYUdIGNkUpghM2xZB2q/qUQ3m37tPO9RL3R1yfwDeMyCZmLZ13xXrCbYU6l1umuwEjpuT6GTNIHgxlgLM8KccHgnl7a657+KTgVppQKs3V/kkxXRx2pYC9L/74em0QMpNHGTJ8wifBzjz58vWSuGVuOM4pbxZIfUMrFXTJVhtX/5j2b/P/x4aww07KH+npPC/1oJBFxRvt9ng0FHmQwr3ndoZupP1Jpwkk</vt:lpwstr>
  </property>
  <property fmtid="{D5CDD505-2E9C-101B-9397-08002B2CF9AE}" pid="44" name="x1ye=46">
    <vt:lpwstr>+F44E9YlHNrIV4JZpmpf7IekhAaDdbX2YMXFeYNIkI2AbMAiWR6JgCL1Cfs5ag0LWdkVit3fcMrWnjjVew6+027G8VziTVxtZ6RGBi/SIbpqxdJeYdASHj5UEcwvv98kAfC6mAZnE5MUMpHnscC4cQszhvRwPYrd5+mTdyszyh6Ir3iJYE+3stcKuQP474St6C8t50urgPUjvGpKXdg+oOoa8M1ywBw1Tbh7V3B5OZZd4kPUY7zBnkUaa0D1/yf</vt:lpwstr>
  </property>
  <property fmtid="{D5CDD505-2E9C-101B-9397-08002B2CF9AE}" pid="45" name="x1ye=47">
    <vt:lpwstr>297jy4FwO/hK7H3/2OupQJS2MMGYnRt8GTl6w80MOJ3ijxK23Xoz+jEytEgJLTJNKQYjXXNl+1dDOtMZOv5y6Ai2d2T2AM6onFn8pF6/n3SeRE2jQY7fCGHq+B8T+cYbe3VbjIG/8MINVtgfnsQ2ue96/zy5wModaUs8ujDEMCVs4rTC+TJ84nXXuClRqmvFNyvgG66oNb5rQ9ZLYzr4TrCgQ5jrHwfISThwdLqUVQZpp2tE8JpLT+Nopg6ruLK</vt:lpwstr>
  </property>
  <property fmtid="{D5CDD505-2E9C-101B-9397-08002B2CF9AE}" pid="46" name="x1ye=48">
    <vt:lpwstr>C2z5Wpfw9qNMiTCPzNdPN1595jk0bjs7y5vz92S68erI7rwspRIQtKX5NXU0+28B00XjH2Js0CIRJr7sTLnFl8hfxLcrASgWuNkV6uFfEn3cEI58Da6deQjwTYAfhAh/N3KHZ0P6pjnAUlzy7s/EixO6Jo2qPFd3ICnGReu7dZ97OLy+v0uTzd/m7pyxMPPqrDVUyuofSJwLTGmUgUqfG847tvTXdRgYBlQ2Fvg+3oPLvg8gPetuhxJlIYyZ2lK</vt:lpwstr>
  </property>
  <property fmtid="{D5CDD505-2E9C-101B-9397-08002B2CF9AE}" pid="47" name="x1ye=49">
    <vt:lpwstr>A8MkO/XLjqrBieHx7cuQcnO0ppBiK5B13clahiTJywwC4bXWr72wuX6kyyyzIlvqH0dckxu1TOMrBy3lDNtwIQnZVp1BLX/bAbvptOhOzhoKF4fHvz0v0wbsT0x0GrqZXkYTgjsTBi+BPFgd2+iC1hqLvowVnAnthsHbCdoc+jsR4DS3rQORUg/Ka2uhZDrACUV3mlr49xv3w99ut2IUVPFMmM/RvFF8EfbLu9zsSDAE0HAPTCOx3hT8ZMp9Qg1</vt:lpwstr>
  </property>
  <property fmtid="{D5CDD505-2E9C-101B-9397-08002B2CF9AE}" pid="48" name="x1ye=5">
    <vt:lpwstr>/xoSDBR6/h3xYcC9JJOfRV7qaIUUkIRV4vgspdn/rmBm62+NcC2mZptjBdoWxnXmqq0wx4ABVX0DAv0hoLNGiXnPKgmSAyOjdjIupNCwbRLnmbXyZhG03Lhm8fc/PBJfU1WZlyyvqidKuTYXaOxUqDVJxk8VEZkgt4V9EdGWyq9uykAGocFNPYC0wwk73+HDfAxsirqcrd2eFQgHwU1sIWMQWHdBH8UcTQkoxLwUBcdlYwmdeMRU+ZpZCm6AgJa</vt:lpwstr>
  </property>
  <property fmtid="{D5CDD505-2E9C-101B-9397-08002B2CF9AE}" pid="49" name="x1ye=50">
    <vt:lpwstr>tDU/mdZODlCZn035qNBSxDHm2ySHsSMBp9fpMhak9ZKabjEHb3KqreIl9x09JGn4mzYR2+jNQddUe1rRUX0U4Hm6lrXndOrK+sUGExsi2JJOoqibj8VpfoFxj9EwTjC8mj/gtz5bNxDFaR0OzFMbC9R9CY9aP9QHTxzkxOJCWrGKZ5YyI78QrJZEIeuSpQCWjbxabU77Ov84fvpWn2uS1dULqH5yaw71qdDxZwWSSHlubFVkceH0GyyX4zz48Di</vt:lpwstr>
  </property>
  <property fmtid="{D5CDD505-2E9C-101B-9397-08002B2CF9AE}" pid="50" name="x1ye=51">
    <vt:lpwstr>9F5NqMjVy7+XamWXqjl3oePSbL04zLyJjRRHKv2rP8QRkFfnmU8pmfTn3CUJFMPe0raYg7aoojZK99wQFWwefbnOwxCi5Pt/WGLSXNIpmqu+rwdW1rCrjOQ87mlvKISUcSulrVXybpb/eGq1mwXpkcAxNw2umSzANfIUpihyBoN80Bw84lb+jfNSDVLWu///X8ZDOslh5WQZfw52UCTrJPJgqB0b1LUfR8CLupWU3Rn4FsD+bzoeTAWYjEWLJD9</vt:lpwstr>
  </property>
  <property fmtid="{D5CDD505-2E9C-101B-9397-08002B2CF9AE}" pid="51" name="x1ye=52">
    <vt:lpwstr>nhB+6W+53njNhXr96i94lHpkQRf1l6HmU3Ia56ms/EL1T08AovEZx79HVYPkHKHpPIxr0jvDuSy7WTSxrbMahWCtQ8rl2/Ds9Eh6crfj+XPak9UPVd81kWAZ3Zf01eVN2lrKrp0Te9dR8mvg9CmpwnugGkdW7mEerJVFtbt01tPTGn/0FASQWv9uGVuRygjyfuXYdpsgj0cgOyCkNpMCzwxUtIrorhgHiXzVk7g8N9Yjx/71GdHJ6bzb5OAGaa7</vt:lpwstr>
  </property>
  <property fmtid="{D5CDD505-2E9C-101B-9397-08002B2CF9AE}" pid="52" name="x1ye=53">
    <vt:lpwstr>yw18boXwl2YmQSaEzZXSwECLfLqcp8xxxhNR9LD+uiAd/13uOOb6RnoBfbcClC/gTWvBhGiFy6IX170TptxUtnfyR6Q8h9iFoLBP5pL+x14smcYGXfc+vOfqK3CedS1wwtc4859n+3T62S0HeB7iVGMXJ/2XdJTkQsp8NHIJ+JhFy1yYnxJoefcywocUc7vzIQQEMp//DGVR//EJDKHEkEkW9JjlRQgxC0BVjhM4AenzsCl7+zqTN5Ov3h0NtS2</vt:lpwstr>
  </property>
  <property fmtid="{D5CDD505-2E9C-101B-9397-08002B2CF9AE}" pid="53" name="x1ye=54">
    <vt:lpwstr>i/T2Mpdk5gav1RTFed0Tz+gNYyBZ6nnszO5NMYFr8yBPtjOrzhzj+x+0OLimiEfQ1pfeSsFVkVc6gpIDgb7O+n7NLPuF4tAciaRvBiNHD6lRn5j+y1IqIl2a7plLNupWNc3P29pub8Yn7IqHmvOsCIyFFLV4gzzBgckxowPVvqRdNYxXZIKr4KHY7+bQih/mK8o22QArlbTiTbFP/ajdMv6CmL9spUGGCVbJ46ddolLIKq+g0sTnLrBXKVcX7Rv</vt:lpwstr>
  </property>
  <property fmtid="{D5CDD505-2E9C-101B-9397-08002B2CF9AE}" pid="54" name="x1ye=55">
    <vt:lpwstr>+M4hz2T/S4bOhGic9el0PIXo17/h75HEXijn9Z1Ze0XHAQCoLZLb8CgulmtLsqC9B68KNqiG7JrKe5e6lcVqMqz2cPJLHxXMrE9PMxuJZnO96fJS798yaV1noISsRe3qj9cr4gLn1dp044lgiuY0qdtqtnaUuqXIbjDaIy1xzZK7jUcPofFoUsia21zFDp2W4efbI6EdA9jU3WRAp4+vb1Dvdclz8hbVFY/CkTRwyvk/kadM8FHLBw/s0/bDnAP</vt:lpwstr>
  </property>
  <property fmtid="{D5CDD505-2E9C-101B-9397-08002B2CF9AE}" pid="55" name="x1ye=56">
    <vt:lpwstr>5oUPpnsCIZKosWu1hwSdasW2dYMHOW3In4A8w8X/tEgcxQv47frf7hMQ3+f+AIloraG4fnkHQ8ufMO229bflEApqxlYpXLYzPEISlJlKDX2EsxcBTrLqvmqdLVIMG1mScmafW35ZHBTgqBlXaKqnZE8YBACUwi78oioMT6UMd8JKJ4rBeJ2XhpUIVydZF2OJKHIKMk9xoTVCM8dLQQXDBuj5ERxHweOygIZl5H2I0imKtJmfajTUW4Bd4KwSrSV</vt:lpwstr>
  </property>
  <property fmtid="{D5CDD505-2E9C-101B-9397-08002B2CF9AE}" pid="56" name="x1ye=57">
    <vt:lpwstr>Je7uontKd2Ur/vSchmiA1CE7AAS4myOC8UyB6cCK+Ntb4Z79CTpmZeND13JI6cynXiatypxewsGZY/dcG5FDDu/K7bpoPLE9dq95SxeFDz2QWHeiu3kELJt/6YLHhD+wzG+8egr8MyJ1CDirE0tDrmavF/Bwergy/UcjX4MdOaew/MMLaLl4HL5xar7L3QxpXLpIQz2EzVCM0ewDKcuHc32bsF7hTNPrgzn0wUXz5Ic8wYBM9o4JAVKFzXp+DS7</vt:lpwstr>
  </property>
  <property fmtid="{D5CDD505-2E9C-101B-9397-08002B2CF9AE}" pid="57" name="x1ye=58">
    <vt:lpwstr>6/PQ1kFbLshCjQf7Li6s/xdRPfNiQe5UN/rgmfEp5HaouEXvXoOGLhsfaPGNzCgVmCSyh6ux2QB6Z4j8VADAOT5/0Sgswn3VzZ30/fYfff7FiQ/5l0FyR/+xWoLsVBoGZNCM9omwiSjwb4Q1AaQV9qA02E8dbiOLzpnIq/TAZugbjXB+7bSR5YjGr4X4BqJUpd0VnCi8CoMul6Ov/FEJXKe/lNc9QVh1qzWSTkrIVeTPMnNYGnXJO17cT4DY64t</vt:lpwstr>
  </property>
  <property fmtid="{D5CDD505-2E9C-101B-9397-08002B2CF9AE}" pid="58" name="x1ye=59">
    <vt:lpwstr>3BMPjaWb2rOROLqUfgszkRVmhpPC/0sDMkcVEXTQLFyEMetA0smvlq8wzq818/ZZJtMaB6vveCXm5itzeRgeuUP3NR3810/zEZovNF50vrdsS1Wbw3MmTyYjbJYJl/PR/Rl0ySMgQejXHPUsvc+MpdTwujgT0Qc0WcurZfXP4c71UamxIwRj3RhbVIxRJ3Oi1ebbix18Lj/9Qxc3VRph7kxZ1HmaTYy87ainv38kAbYYpW5fmYpYqgvTehGakBU</vt:lpwstr>
  </property>
  <property fmtid="{D5CDD505-2E9C-101B-9397-08002B2CF9AE}" pid="59" name="x1ye=6">
    <vt:lpwstr>SakmtFjk80bp7GaSg8amYrHUWIaXjZIIWdV9txmcKDnu2LJ57zbmxsTNYAmxF/KJuPlwnZn2FoPQ8kWOfydqm/4SyFEGziv6kofiQq8RL0vPc5a/xjhMm2iTCGIp3fUA3A+5IJKkxlkyEd9ixpeXbpUT+uKAxIeUzO59HEgMfVhzuAGMlaUBg2hMOpqEKOExv941ZKYjpmTEyv7TuIkahxE/KJxoh+EfSZEN+0nJ02pbac7MJFhXgCgbOHKLEiZ</vt:lpwstr>
  </property>
  <property fmtid="{D5CDD505-2E9C-101B-9397-08002B2CF9AE}" pid="60" name="x1ye=60">
    <vt:lpwstr>a6oZ6h9a2GyDD7Q78ga1z9L3t6OhZ9h+EgoYh/DzSEGWdryOZcxUpLgyUG+99l9CuathEk9r3awl/qjhov3HiHWRAoGf7q2qKM8LdZNSlpZbVPs7f1fwyXHYCFPdqmHVo85J3T7qiLm1HQIsJVapDy34EU/sgcBO0XbqFeCzHKAs3XqwwP1+CDtMr0T/rBmUaOsMbnhmmGd6/hYGCH7rLQSL10yBreb41LNHykLWbdkExrSQyHhPFkTqk/MhpYi</vt:lpwstr>
  </property>
  <property fmtid="{D5CDD505-2E9C-101B-9397-08002B2CF9AE}" pid="61" name="x1ye=61">
    <vt:lpwstr>iWFKR6/6iK7LKwlow+u4VUUFAbVLOuwF+VwlJrM9Sinshe3tjdWxN9s+mnYJ1vcsUBSLbxyqI0G0sDQz+eERKDvn8O8mEIvXygxR/SvEk5gD7tOdcrJ0utE8WHseqoq46VZIH6I3tlR3pS/zIQo3LCkYrr5rC4wE6fhwjGYUg5YkMR+15+Fvx8/PADSu2Iqy2oXt/DVfvMCdJjf4AQ0F8dSsKPYAH0zuBlYrfc1H4DplQNv7GfaRxx3FeEtzdPo</vt:lpwstr>
  </property>
  <property fmtid="{D5CDD505-2E9C-101B-9397-08002B2CF9AE}" pid="62" name="x1ye=62">
    <vt:lpwstr>Txy59YmLXI89yf10R2P18+yo5ZQfOWucJCGb7iMTCw8ou7fQxkDTbUfLb/tjTx+wdTr6CMYD0AAA==</vt:lpwstr>
  </property>
  <property fmtid="{D5CDD505-2E9C-101B-9397-08002B2CF9AE}" pid="63" name="x1ye=7">
    <vt:lpwstr>a8dwnnvVEQDGt4FhkPZPYI6EfzTrqcSj8tudLGDPQrtmerLAwD3PWk933ss//3iVOWArbIP2tv3XiRKkyxY1O9qeh3yyUuObVYyOBIru7gUmPFafhynluzD0LdtPqIzK6i6K4Mf1I3jKp32mWG3pTZ3q2H8xQs1/eeYihhVAxE3gI2gqkKk0rQY/aGqnrNU+U85Moiohgk2nCR6UrwnRZUsQN2CzErHZU+LdDZGwHcjezYmG383PcLTHM3Mbgu1</vt:lpwstr>
  </property>
  <property fmtid="{D5CDD505-2E9C-101B-9397-08002B2CF9AE}" pid="64" name="x1ye=8">
    <vt:lpwstr>kRHV0WEd5Vrvn7+VpKeaM3wgL0RKCs5WHv8qHfbB/S/OJNCuZ+YU70PR7VQwO4sTiq6GX6Z14ucVQfQG0bSnppUOg4OjP0+KgMAI6ppqJB5UM5jQaOONavYeTYd6ctSiA0LxunUMcBKG8Idv8OVHzmsdRNEk002ED73QJz4FQuwytS170mPvJ6f0NwO6G/0ytKihWB0k+lJRKfwGcfxeJ87Z8Y8YSi62ycP8pCkIvQsygPhpdPzvovu4+1FCII/</vt:lpwstr>
  </property>
  <property fmtid="{D5CDD505-2E9C-101B-9397-08002B2CF9AE}" pid="65" name="x1ye=9">
    <vt:lpwstr>d1bQTYO2OsCMRcWu48LAd+7uKM4sQ+gYQwKZbH7WtI6CEiISnoGTe3BbdUjks27c5qvCc1dSrBzPHO40t9RKvoGBcPN+QFRNVTDUC0yT/qkgKn/zX8B6A1Rd5v+LY0pE604z523S+oxDdRBhEpUKy7622HgJqxnmcIygCZyZh5DZyezgvHjKfSlXDWP3YfNoOfk0BepkZ5lzfeeSrLMAQv7xpjeaPt4q/AB9NQ4ZcJYNGRJYPClSEDM4ulDJ6t4</vt:lpwstr>
  </property>
</Properties>
</file>